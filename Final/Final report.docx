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665" w:rsidRPr="00900C6B" w:rsidRDefault="00145665" w:rsidP="00145665">
      <w:pPr>
        <w:pStyle w:val="BodyText"/>
        <w:jc w:val="right"/>
        <w:rPr>
          <w:lang w:val="en-US"/>
        </w:rPr>
      </w:pPr>
      <w:proofErr w:type="spellStart"/>
      <w:r w:rsidRPr="00900C6B">
        <w:rPr>
          <w:lang w:val="en-US"/>
        </w:rPr>
        <w:t>Łódź</w:t>
      </w:r>
      <w:proofErr w:type="spellEnd"/>
      <w:r w:rsidRPr="00900C6B">
        <w:rPr>
          <w:lang w:val="en-US"/>
        </w:rPr>
        <w:t>, 09.06.2013</w:t>
      </w: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
    <w:p w:rsidR="00145665" w:rsidRPr="00900C6B" w:rsidRDefault="00145665" w:rsidP="00145665">
      <w:pPr>
        <w:pStyle w:val="BodyText"/>
        <w:jc w:val="center"/>
        <w:rPr>
          <w:b/>
          <w:bCs/>
          <w:sz w:val="32"/>
          <w:szCs w:val="32"/>
          <w:lang w:val="en-US"/>
        </w:rPr>
      </w:pPr>
      <w:proofErr w:type="gramStart"/>
      <w:r w:rsidRPr="00900C6B">
        <w:rPr>
          <w:b/>
          <w:bCs/>
          <w:sz w:val="32"/>
          <w:szCs w:val="32"/>
          <w:lang w:val="en-US"/>
        </w:rPr>
        <w:t>PBL project – Kinect-based human movement analysis.</w:t>
      </w:r>
      <w:proofErr w:type="gramEnd"/>
    </w:p>
    <w:p w:rsidR="00145665" w:rsidRDefault="00145665" w:rsidP="00145665">
      <w:pPr>
        <w:pStyle w:val="BodyText"/>
        <w:jc w:val="center"/>
      </w:pPr>
      <w:r>
        <w:t>Supervised by Wojciech Sankowski PhD.</w:t>
      </w:r>
    </w:p>
    <w:p w:rsidR="00145665" w:rsidRDefault="00145665" w:rsidP="00145665">
      <w:pPr>
        <w:pStyle w:val="BodyText"/>
        <w:jc w:val="center"/>
      </w:pPr>
    </w:p>
    <w:p w:rsidR="00145665" w:rsidRDefault="00145665" w:rsidP="00145665">
      <w:pPr>
        <w:pStyle w:val="BodyText"/>
        <w:jc w:val="center"/>
      </w:pPr>
    </w:p>
    <w:p w:rsidR="00145665" w:rsidRDefault="00145665" w:rsidP="00145665">
      <w:pPr>
        <w:pStyle w:val="BodyText"/>
        <w:jc w:val="center"/>
      </w:pPr>
    </w:p>
    <w:p w:rsidR="00145665" w:rsidRDefault="00145665" w:rsidP="00145665">
      <w:pPr>
        <w:pStyle w:val="BodyText"/>
        <w:jc w:val="center"/>
      </w:pPr>
    </w:p>
    <w:p w:rsidR="00145665" w:rsidRDefault="00145665" w:rsidP="00145665">
      <w:pPr>
        <w:pStyle w:val="BodyText"/>
        <w:jc w:val="center"/>
      </w:pPr>
    </w:p>
    <w:p w:rsidR="00145665" w:rsidRDefault="00145665" w:rsidP="00145665">
      <w:pPr>
        <w:pStyle w:val="BodyText"/>
        <w:jc w:val="center"/>
      </w:pPr>
    </w:p>
    <w:p w:rsidR="00145665" w:rsidRDefault="00145665" w:rsidP="00145665">
      <w:pPr>
        <w:pStyle w:val="BodyText"/>
        <w:jc w:val="center"/>
      </w:pPr>
    </w:p>
    <w:p w:rsidR="00145665" w:rsidRDefault="00145665" w:rsidP="00145665">
      <w:pPr>
        <w:pStyle w:val="BodyText"/>
        <w:jc w:val="center"/>
      </w:pPr>
    </w:p>
    <w:p w:rsidR="00145665" w:rsidRDefault="00145665" w:rsidP="00145665">
      <w:pPr>
        <w:pStyle w:val="BodyText"/>
        <w:jc w:val="center"/>
      </w:pPr>
    </w:p>
    <w:p w:rsidR="00145665" w:rsidRDefault="00145665" w:rsidP="00145665">
      <w:pPr>
        <w:pStyle w:val="BodyText"/>
        <w:jc w:val="center"/>
      </w:pPr>
    </w:p>
    <w:p w:rsidR="00145665" w:rsidRPr="00900C6B" w:rsidRDefault="00145665" w:rsidP="00145665">
      <w:pPr>
        <w:pStyle w:val="BodyText"/>
        <w:jc w:val="center"/>
        <w:rPr>
          <w:lang w:val="en-US"/>
        </w:rPr>
      </w:pPr>
      <w:r w:rsidRPr="00900C6B">
        <w:rPr>
          <w:lang w:val="en-US"/>
        </w:rPr>
        <w:t>Delivered by:</w:t>
      </w:r>
    </w:p>
    <w:p w:rsidR="00145665" w:rsidRPr="00900C6B" w:rsidRDefault="00145665" w:rsidP="00145665">
      <w:pPr>
        <w:pStyle w:val="BodyText"/>
        <w:jc w:val="right"/>
        <w:rPr>
          <w:lang w:val="en-US"/>
        </w:rPr>
      </w:pPr>
      <w:proofErr w:type="spellStart"/>
      <w:r w:rsidRPr="00900C6B">
        <w:rPr>
          <w:lang w:val="en-US"/>
        </w:rPr>
        <w:t>Telecommuncation</w:t>
      </w:r>
      <w:proofErr w:type="spellEnd"/>
      <w:r w:rsidRPr="00900C6B">
        <w:rPr>
          <w:lang w:val="en-US"/>
        </w:rPr>
        <w:t xml:space="preserve"> and Computer Science Group:</w:t>
      </w:r>
    </w:p>
    <w:p w:rsidR="00145665" w:rsidRDefault="00145665" w:rsidP="00145665">
      <w:pPr>
        <w:pStyle w:val="BodyText"/>
        <w:jc w:val="right"/>
      </w:pPr>
      <w:r>
        <w:t>Piotr Detmer, 178627</w:t>
      </w:r>
    </w:p>
    <w:p w:rsidR="00145665" w:rsidRDefault="00145665" w:rsidP="00145665">
      <w:pPr>
        <w:pStyle w:val="BodyText"/>
        <w:jc w:val="right"/>
      </w:pPr>
      <w:r>
        <w:t>Grzegorz Izydorczyk, 178628</w:t>
      </w:r>
    </w:p>
    <w:p w:rsidR="00145665" w:rsidRDefault="00145665" w:rsidP="00145665">
      <w:pPr>
        <w:pStyle w:val="BodyText"/>
        <w:jc w:val="right"/>
      </w:pPr>
      <w:r>
        <w:t xml:space="preserve">Bartosz Janel, </w:t>
      </w:r>
      <w:r w:rsidRPr="000B7F53">
        <w:t>1786</w:t>
      </w:r>
      <w:r>
        <w:t>29</w:t>
      </w:r>
    </w:p>
    <w:p w:rsidR="00145665" w:rsidRDefault="00145665" w:rsidP="00145665">
      <w:pPr>
        <w:pStyle w:val="BodyText"/>
        <w:jc w:val="right"/>
      </w:pPr>
      <w:r>
        <w:t xml:space="preserve">Krzysztof Karolczak, </w:t>
      </w:r>
      <w:r w:rsidRPr="000B7F53">
        <w:t>178631</w:t>
      </w:r>
    </w:p>
    <w:p w:rsidR="00145665" w:rsidRDefault="00145665" w:rsidP="00145665">
      <w:pPr>
        <w:pStyle w:val="BodyText"/>
        <w:jc w:val="right"/>
      </w:pPr>
      <w:r>
        <w:t>Michał Kunikowski, 178632</w:t>
      </w:r>
    </w:p>
    <w:p w:rsidR="00145665" w:rsidRDefault="00145665" w:rsidP="00145665">
      <w:pPr>
        <w:pStyle w:val="BodyText"/>
        <w:jc w:val="right"/>
      </w:pPr>
      <w:r>
        <w:t>Przemysław Piestrzeniewicz, 178633</w:t>
      </w:r>
    </w:p>
    <w:p w:rsidR="00145665" w:rsidRDefault="00145665" w:rsidP="00145665">
      <w:pPr>
        <w:pStyle w:val="BodyText"/>
        <w:jc w:val="right"/>
      </w:pPr>
      <w:r>
        <w:t>Adrian Titienko, 178634</w:t>
      </w:r>
    </w:p>
    <w:p w:rsidR="00145665" w:rsidRDefault="00145665" w:rsidP="00145665">
      <w:pPr>
        <w:pStyle w:val="Heading1"/>
        <w:rPr>
          <w:lang w:val="en-US"/>
        </w:rPr>
      </w:pPr>
      <w:r>
        <w:rPr>
          <w:lang w:val="en-US"/>
        </w:rPr>
        <w:lastRenderedPageBreak/>
        <w:t>Problem statement</w:t>
      </w:r>
    </w:p>
    <w:p w:rsidR="00145665" w:rsidRDefault="00145665" w:rsidP="00145665">
      <w:pPr>
        <w:pStyle w:val="BodyText"/>
        <w:jc w:val="both"/>
        <w:rPr>
          <w:lang w:val="en-US"/>
        </w:rPr>
      </w:pPr>
      <w:r>
        <w:rPr>
          <w:lang w:val="en-US"/>
        </w:rPr>
        <w:t xml:space="preserve">Hypothesis formulation: </w:t>
      </w:r>
    </w:p>
    <w:p w:rsidR="00145665" w:rsidRPr="00EC5D76" w:rsidRDefault="00145665" w:rsidP="00145665">
      <w:pPr>
        <w:pStyle w:val="BodyText"/>
        <w:jc w:val="center"/>
        <w:rPr>
          <w:i/>
          <w:lang w:val="en-US"/>
        </w:rPr>
      </w:pPr>
      <w:r>
        <w:rPr>
          <w:i/>
          <w:lang w:val="en-US"/>
        </w:rPr>
        <w:t xml:space="preserve">Can skeleton data from Microsoft Kinect be used for creating unique </w:t>
      </w:r>
      <w:r>
        <w:rPr>
          <w:i/>
          <w:lang w:val="en-US"/>
        </w:rPr>
        <w:br/>
        <w:t>gait signatures that will be a reliable base for biometric human identification</w:t>
      </w:r>
      <w:proofErr w:type="gramStart"/>
      <w:r>
        <w:rPr>
          <w:i/>
          <w:lang w:val="en-US"/>
        </w:rPr>
        <w:t>.</w:t>
      </w:r>
      <w:r w:rsidRPr="00735B1C">
        <w:rPr>
          <w:rFonts w:ascii="TimesNewRoman,Italic" w:eastAsia="Times New Roman" w:hAnsi="TimesNewRoman,Italic" w:cs="TimesNewRoman,Italic"/>
          <w:iCs/>
          <w:kern w:val="0"/>
          <w:lang w:val="en-US" w:eastAsia="ja-JP"/>
        </w:rPr>
        <w:t>.</w:t>
      </w:r>
      <w:proofErr w:type="gramEnd"/>
    </w:p>
    <w:p w:rsidR="00145665" w:rsidRDefault="00145665" w:rsidP="00145665">
      <w:pPr>
        <w:pStyle w:val="BodyText"/>
        <w:jc w:val="both"/>
        <w:rPr>
          <w:lang w:val="en-US"/>
        </w:rPr>
      </w:pPr>
      <w:r w:rsidRPr="00735B1C">
        <w:rPr>
          <w:rFonts w:ascii="TimesNewRoman,BoldItalic" w:eastAsia="Times New Roman" w:hAnsi="TimesNewRoman,BoldItalic" w:cs="TimesNewRoman,BoldItalic"/>
          <w:bCs/>
          <w:iCs/>
          <w:kern w:val="0"/>
          <w:lang w:val="en-US" w:eastAsia="ja-JP"/>
        </w:rPr>
        <w:t xml:space="preserve">Gait </w:t>
      </w:r>
      <w:r w:rsidRPr="00735B1C">
        <w:rPr>
          <w:rFonts w:ascii="TimesNewRoman,Italic" w:eastAsia="Times New Roman" w:hAnsi="TimesNewRoman,Italic" w:cs="TimesNewRoman,Italic"/>
          <w:iCs/>
          <w:kern w:val="0"/>
          <w:lang w:val="en-US" w:eastAsia="ja-JP"/>
        </w:rPr>
        <w:t xml:space="preserve">- </w:t>
      </w:r>
      <w:r w:rsidRPr="002B6647">
        <w:rPr>
          <w:rFonts w:ascii="TimesNewRoman,Italic" w:eastAsia="Times New Roman" w:hAnsi="TimesNewRoman,Italic" w:cs="TimesNewRoman,Italic"/>
          <w:iCs/>
          <w:kern w:val="0"/>
          <w:lang w:val="en-US" w:eastAsia="ja-JP"/>
        </w:rPr>
        <w:t>the coordinated, cyclic combination of movements that result</w:t>
      </w:r>
      <w:r>
        <w:rPr>
          <w:rFonts w:ascii="TimesNewRoman,Italic" w:eastAsia="Times New Roman" w:hAnsi="TimesNewRoman,Italic" w:cs="TimesNewRoman,Italic"/>
          <w:iCs/>
          <w:kern w:val="0"/>
          <w:lang w:val="en-US" w:eastAsia="ja-JP"/>
        </w:rPr>
        <w:t xml:space="preserve"> </w:t>
      </w:r>
      <w:r w:rsidRPr="002B6647">
        <w:rPr>
          <w:rFonts w:ascii="TimesNewRoman,Italic" w:eastAsia="Times New Roman" w:hAnsi="TimesNewRoman,Italic" w:cs="TimesNewRoman,Italic"/>
          <w:iCs/>
          <w:kern w:val="0"/>
          <w:lang w:val="en-US" w:eastAsia="ja-JP"/>
        </w:rPr>
        <w:t>in human locomotion</w:t>
      </w:r>
      <w:r>
        <w:rPr>
          <w:rFonts w:ascii="TimesNewRoman,Italic" w:eastAsia="Times New Roman" w:hAnsi="TimesNewRoman,Italic" w:cs="TimesNewRoman,Italic"/>
          <w:iCs/>
          <w:kern w:val="0"/>
          <w:lang w:val="en-US" w:eastAsia="ja-JP"/>
        </w:rPr>
        <w:t xml:space="preserve"> [1]</w:t>
      </w:r>
      <w:r w:rsidRPr="002B6647">
        <w:rPr>
          <w:rFonts w:ascii="TimesNewRoman,Italic" w:eastAsia="Times New Roman" w:hAnsi="TimesNewRoman,Italic" w:cs="TimesNewRoman,Italic"/>
          <w:iCs/>
          <w:kern w:val="0"/>
          <w:lang w:val="en-US" w:eastAsia="ja-JP"/>
        </w:rPr>
        <w:t>.</w:t>
      </w:r>
    </w:p>
    <w:p w:rsidR="00145665" w:rsidRPr="000B7F53" w:rsidRDefault="00145665" w:rsidP="00145665">
      <w:pPr>
        <w:pStyle w:val="BodyText"/>
        <w:jc w:val="both"/>
        <w:rPr>
          <w:lang w:val="en-US"/>
        </w:rPr>
      </w:pPr>
      <w:r w:rsidRPr="000B7F53">
        <w:rPr>
          <w:lang w:val="en-US"/>
        </w:rPr>
        <w:t>Gait recognition is the process of identifying an individual by the manner</w:t>
      </w:r>
      <w:r>
        <w:rPr>
          <w:lang w:val="en-US"/>
        </w:rPr>
        <w:t xml:space="preserve"> in which he or she walks. It </w:t>
      </w:r>
      <w:r w:rsidRPr="000B7F53">
        <w:rPr>
          <w:lang w:val="en-US"/>
        </w:rPr>
        <w:t>is a</w:t>
      </w:r>
      <w:r>
        <w:rPr>
          <w:lang w:val="en-US"/>
        </w:rPr>
        <w:t>n</w:t>
      </w:r>
      <w:r w:rsidRPr="000B7F53">
        <w:rPr>
          <w:lang w:val="en-US"/>
        </w:rPr>
        <w:t xml:space="preserve"> unobtrusive biometric</w:t>
      </w:r>
      <w:r>
        <w:rPr>
          <w:lang w:val="en-US"/>
        </w:rPr>
        <w:t xml:space="preserve"> marker</w:t>
      </w:r>
      <w:r w:rsidRPr="000B7F53">
        <w:rPr>
          <w:lang w:val="en-US"/>
        </w:rPr>
        <w:t>, which offers the possibility to identify people at a</w:t>
      </w:r>
      <w:r>
        <w:rPr>
          <w:lang w:val="en-US"/>
        </w:rPr>
        <w:t xml:space="preserve"> </w:t>
      </w:r>
      <w:r w:rsidRPr="000B7F53">
        <w:rPr>
          <w:lang w:val="en-US"/>
        </w:rPr>
        <w:t>distance, without any interaction o</w:t>
      </w:r>
      <w:r>
        <w:rPr>
          <w:lang w:val="en-US"/>
        </w:rPr>
        <w:t>r co-operation from the subject. T</w:t>
      </w:r>
      <w:r w:rsidRPr="000B7F53">
        <w:rPr>
          <w:lang w:val="en-US"/>
        </w:rPr>
        <w:t>his is the property which</w:t>
      </w:r>
      <w:r>
        <w:rPr>
          <w:lang w:val="en-US"/>
        </w:rPr>
        <w:t xml:space="preserve"> </w:t>
      </w:r>
      <w:r w:rsidRPr="000B7F53">
        <w:rPr>
          <w:lang w:val="en-US"/>
        </w:rPr>
        <w:t xml:space="preserve">makes it </w:t>
      </w:r>
      <w:proofErr w:type="gramStart"/>
      <w:r w:rsidRPr="000B7F53">
        <w:rPr>
          <w:lang w:val="en-US"/>
        </w:rPr>
        <w:t>so</w:t>
      </w:r>
      <w:proofErr w:type="gramEnd"/>
      <w:r w:rsidRPr="000B7F53">
        <w:rPr>
          <w:lang w:val="en-US"/>
        </w:rPr>
        <w:t xml:space="preserve"> attractive as a method of identification.</w:t>
      </w:r>
    </w:p>
    <w:p w:rsidR="00145665" w:rsidRDefault="00145665" w:rsidP="00145665">
      <w:pPr>
        <w:pStyle w:val="BodyText"/>
        <w:rPr>
          <w:lang w:val="en-US"/>
        </w:rPr>
      </w:pPr>
      <w:r w:rsidRPr="000B7F53">
        <w:rPr>
          <w:lang w:val="en-US"/>
        </w:rPr>
        <w:t xml:space="preserve">This project aims to develop a </w:t>
      </w:r>
      <w:r>
        <w:rPr>
          <w:lang w:val="en-US"/>
        </w:rPr>
        <w:t xml:space="preserve">software base for </w:t>
      </w:r>
      <w:r w:rsidRPr="000B7F53">
        <w:rPr>
          <w:lang w:val="en-US"/>
        </w:rPr>
        <w:t>semi-automa</w:t>
      </w:r>
      <w:r>
        <w:rPr>
          <w:lang w:val="en-US"/>
        </w:rPr>
        <w:t xml:space="preserve">tic gait recognition. </w:t>
      </w:r>
    </w:p>
    <w:p w:rsidR="00145665" w:rsidRPr="00EC5D76" w:rsidRDefault="00145665" w:rsidP="00145665">
      <w:pPr>
        <w:pStyle w:val="Heading1"/>
        <w:rPr>
          <w:lang w:val="en-US"/>
        </w:rPr>
      </w:pPr>
      <w:r>
        <w:rPr>
          <w:lang w:val="en-US"/>
        </w:rPr>
        <w:t>Introduction</w:t>
      </w:r>
    </w:p>
    <w:p w:rsidR="00145665" w:rsidRDefault="00145665" w:rsidP="00145665">
      <w:pPr>
        <w:pStyle w:val="BodyText"/>
        <w:jc w:val="both"/>
        <w:rPr>
          <w:lang w:val="en-US"/>
        </w:rPr>
      </w:pPr>
      <w:r>
        <w:rPr>
          <w:lang w:val="en-US"/>
        </w:rPr>
        <w:t>The aim of given task was to develop a set of applications allowing to record, process and classify motion captured sequences obtained from Microsoft Kinect sensor.</w:t>
      </w:r>
    </w:p>
    <w:p w:rsidR="00145665" w:rsidRDefault="00145665" w:rsidP="00145665">
      <w:pPr>
        <w:pStyle w:val="BodyText"/>
        <w:jc w:val="both"/>
        <w:rPr>
          <w:lang w:val="en-US"/>
        </w:rPr>
      </w:pPr>
      <w:r>
        <w:rPr>
          <w:lang w:val="en-US"/>
        </w:rPr>
        <w:t>Microsoft library supporting skeleton detection for Kinect device was used in order to track the movement of separate joints. Acquired data samples were serialized, thus enabling offline analysis, and processed automatically to obtain set of features according to human gait recognition based on Bezier curves algorithm [3]. Computed features were used for classification using k-NN method preceded by feature extraction using principal component analysis (PCA).</w:t>
      </w:r>
    </w:p>
    <w:p w:rsidR="00145665" w:rsidRDefault="00145665" w:rsidP="00145665">
      <w:pPr>
        <w:pStyle w:val="Heading2"/>
        <w:rPr>
          <w:lang w:val="en-US"/>
        </w:rPr>
      </w:pPr>
      <w:r>
        <w:rPr>
          <w:lang w:val="en-US"/>
        </w:rPr>
        <w:t>Kinect</w:t>
      </w:r>
    </w:p>
    <w:p w:rsidR="00145665" w:rsidRDefault="00145665" w:rsidP="00145665">
      <w:pPr>
        <w:pStyle w:val="BodyText"/>
        <w:jc w:val="both"/>
        <w:rPr>
          <w:lang w:val="en-US"/>
        </w:rPr>
      </w:pPr>
      <w:r>
        <w:rPr>
          <w:lang w:val="en-US"/>
        </w:rPr>
        <w:t>Kinect is a motion sensing input device presented in 2010 by Microsoft as a part of Xbox 360 console. In 2012 new version of the device was presented being compliant with Window operating systems.</w:t>
      </w:r>
    </w:p>
    <w:p w:rsidR="00145665" w:rsidRDefault="00145665" w:rsidP="00145665">
      <w:pPr>
        <w:pStyle w:val="BodyText"/>
        <w:jc w:val="both"/>
        <w:rPr>
          <w:lang w:val="en-US"/>
        </w:rPr>
      </w:pPr>
      <w:r>
        <w:rPr>
          <w:lang w:val="en-US"/>
        </w:rPr>
        <w:t>Kinect sensor case contains:</w:t>
      </w:r>
    </w:p>
    <w:p w:rsidR="00145665" w:rsidRDefault="00145665" w:rsidP="00145665">
      <w:pPr>
        <w:pStyle w:val="BodyText"/>
        <w:numPr>
          <w:ilvl w:val="0"/>
          <w:numId w:val="2"/>
        </w:numPr>
        <w:jc w:val="both"/>
        <w:rPr>
          <w:lang w:val="en-US"/>
        </w:rPr>
      </w:pPr>
      <w:r>
        <w:rPr>
          <w:lang w:val="en-US"/>
        </w:rPr>
        <w:t xml:space="preserve">1280x960 resolution RGB camera allowing </w:t>
      </w:r>
      <w:proofErr w:type="gramStart"/>
      <w:r>
        <w:rPr>
          <w:lang w:val="en-US"/>
        </w:rPr>
        <w:t>to capture</w:t>
      </w:r>
      <w:proofErr w:type="gramEnd"/>
      <w:r>
        <w:rPr>
          <w:lang w:val="en-US"/>
        </w:rPr>
        <w:t xml:space="preserve"> color images.</w:t>
      </w:r>
    </w:p>
    <w:p w:rsidR="00145665" w:rsidRDefault="00145665" w:rsidP="00145665">
      <w:pPr>
        <w:pStyle w:val="BodyText"/>
        <w:numPr>
          <w:ilvl w:val="0"/>
          <w:numId w:val="2"/>
        </w:numPr>
        <w:jc w:val="both"/>
        <w:rPr>
          <w:lang w:val="en-US"/>
        </w:rPr>
      </w:pPr>
      <w:r>
        <w:rPr>
          <w:lang w:val="en-US"/>
        </w:rPr>
        <w:t>Infrared emitter and sensor for casting and reading infrared beams that are converted to depth information measuring distances between the sensor and objects.</w:t>
      </w:r>
    </w:p>
    <w:p w:rsidR="00145665" w:rsidRDefault="00145665" w:rsidP="00145665">
      <w:pPr>
        <w:pStyle w:val="BodyText"/>
        <w:numPr>
          <w:ilvl w:val="0"/>
          <w:numId w:val="2"/>
        </w:numPr>
        <w:jc w:val="both"/>
        <w:rPr>
          <w:lang w:val="en-US"/>
        </w:rPr>
      </w:pPr>
      <w:r>
        <w:rPr>
          <w:lang w:val="en-US"/>
        </w:rPr>
        <w:t>A 3-axis accelerometer with maximum 2G range, which can be used to determine current orientation of the device.</w:t>
      </w:r>
    </w:p>
    <w:p w:rsidR="00145665" w:rsidRDefault="00145665" w:rsidP="00145665">
      <w:pPr>
        <w:pStyle w:val="BodyText"/>
        <w:numPr>
          <w:ilvl w:val="0"/>
          <w:numId w:val="2"/>
        </w:numPr>
        <w:jc w:val="both"/>
        <w:rPr>
          <w:lang w:val="en-US"/>
        </w:rPr>
      </w:pPr>
      <w:r>
        <w:rPr>
          <w:lang w:val="en-US"/>
        </w:rPr>
        <w:t>Microphone array consisting of four separate microphones placed in different locations allowing to record audio, as well as, find the location of the sound and the direction of audio wave.</w:t>
      </w:r>
    </w:p>
    <w:p w:rsidR="00145665" w:rsidRPr="00900C6B" w:rsidRDefault="00145665" w:rsidP="00145665">
      <w:pPr>
        <w:pStyle w:val="BodyText"/>
        <w:jc w:val="both"/>
        <w:rPr>
          <w:lang w:val="en-US"/>
        </w:rPr>
      </w:pPr>
    </w:p>
    <w:p w:rsidR="00145665" w:rsidRPr="00FA1818" w:rsidRDefault="00145665" w:rsidP="00145665">
      <w:pPr>
        <w:jc w:val="center"/>
        <w:rPr>
          <w:lang w:val="en-US"/>
        </w:rPr>
      </w:pPr>
      <w:r>
        <w:rPr>
          <w:noProof/>
        </w:rPr>
        <w:lastRenderedPageBreak/>
        <w:drawing>
          <wp:inline distT="0" distB="0" distL="0" distR="0">
            <wp:extent cx="4381500" cy="2247900"/>
            <wp:effectExtent l="19050" t="0" r="0" b="0"/>
            <wp:docPr id="1" name="Obraz 1" descr="http://i.msdn.microsoft.com/dynimg/IC584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http://i.msdn.microsoft.com/dynimg/IC584396.png"/>
                    <pic:cNvPicPr>
                      <a:picLocks noChangeAspect="1" noChangeArrowheads="1"/>
                    </pic:cNvPicPr>
                  </pic:nvPicPr>
                  <pic:blipFill>
                    <a:blip r:embed="rId6" cstate="print"/>
                    <a:srcRect/>
                    <a:stretch>
                      <a:fillRect/>
                    </a:stretch>
                  </pic:blipFill>
                  <pic:spPr bwMode="auto">
                    <a:xfrm>
                      <a:off x="0" y="0"/>
                      <a:ext cx="4381500" cy="2247900"/>
                    </a:xfrm>
                    <a:prstGeom prst="rect">
                      <a:avLst/>
                    </a:prstGeom>
                    <a:noFill/>
                    <a:ln w="9525">
                      <a:noFill/>
                      <a:miter lim="800000"/>
                      <a:headEnd/>
                      <a:tailEnd/>
                    </a:ln>
                  </pic:spPr>
                </pic:pic>
              </a:graphicData>
            </a:graphic>
          </wp:inline>
        </w:drawing>
      </w:r>
      <w:bookmarkStart w:id="0" w:name="k4w_sensor_2"/>
      <w:bookmarkEnd w:id="0"/>
      <w:r w:rsidRPr="00FA1818">
        <w:rPr>
          <w:lang w:val="en-US"/>
        </w:rPr>
        <w:t xml:space="preserve"> </w:t>
      </w:r>
    </w:p>
    <w:p w:rsidR="00145665" w:rsidRPr="00900C6B" w:rsidRDefault="00145665" w:rsidP="00145665">
      <w:pPr>
        <w:pStyle w:val="BodyText"/>
        <w:jc w:val="center"/>
        <w:rPr>
          <w:sz w:val="20"/>
          <w:szCs w:val="20"/>
          <w:lang w:val="en-US"/>
        </w:rPr>
      </w:pPr>
      <w:proofErr w:type="gramStart"/>
      <w:r w:rsidRPr="00900C6B">
        <w:rPr>
          <w:sz w:val="20"/>
          <w:szCs w:val="20"/>
          <w:lang w:val="en-US"/>
        </w:rPr>
        <w:t>Fig 1.</w:t>
      </w:r>
      <w:proofErr w:type="gramEnd"/>
      <w:r w:rsidRPr="00900C6B">
        <w:rPr>
          <w:sz w:val="20"/>
          <w:szCs w:val="20"/>
          <w:lang w:val="en-US"/>
        </w:rPr>
        <w:t xml:space="preserve"> </w:t>
      </w:r>
      <w:proofErr w:type="gramStart"/>
      <w:r w:rsidRPr="00900C6B">
        <w:rPr>
          <w:sz w:val="20"/>
          <w:szCs w:val="20"/>
          <w:lang w:val="en-US"/>
        </w:rPr>
        <w:t>Kinect device sensors.</w:t>
      </w:r>
      <w:proofErr w:type="gramEnd"/>
    </w:p>
    <w:p w:rsidR="00145665" w:rsidRPr="00900C6B" w:rsidRDefault="00145665" w:rsidP="00145665">
      <w:pPr>
        <w:pStyle w:val="BodyText"/>
        <w:jc w:val="center"/>
        <w:rPr>
          <w:sz w:val="20"/>
          <w:szCs w:val="20"/>
          <w:lang w:val="en-US"/>
        </w:rPr>
      </w:pPr>
    </w:p>
    <w:p w:rsidR="00145665" w:rsidRPr="00900C6B" w:rsidRDefault="00145665" w:rsidP="00145665">
      <w:pPr>
        <w:pStyle w:val="BodyText"/>
        <w:jc w:val="center"/>
        <w:rPr>
          <w:sz w:val="20"/>
          <w:szCs w:val="20"/>
          <w:lang w:val="en-US"/>
        </w:rPr>
      </w:pPr>
    </w:p>
    <w:p w:rsidR="00145665" w:rsidRPr="00900C6B" w:rsidRDefault="00145665" w:rsidP="00145665">
      <w:pPr>
        <w:pStyle w:val="BodyText"/>
        <w:rPr>
          <w:lang w:val="en-US"/>
        </w:rPr>
      </w:pPr>
      <w:r w:rsidRPr="00900C6B">
        <w:rPr>
          <w:lang w:val="en-US"/>
        </w:rPr>
        <w:t>Some of specifications of the device are presented below:</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297"/>
        <w:gridCol w:w="7340"/>
      </w:tblGrid>
      <w:tr w:rsidR="00145665" w:rsidTr="004E27B5">
        <w:tc>
          <w:tcPr>
            <w:tcW w:w="2297" w:type="dxa"/>
            <w:shd w:val="clear" w:color="auto" w:fill="auto"/>
            <w:vAlign w:val="center"/>
          </w:tcPr>
          <w:p w:rsidR="00145665" w:rsidRDefault="00145665" w:rsidP="004E27B5">
            <w:pPr>
              <w:pStyle w:val="Nagwektabeli"/>
            </w:pPr>
            <w:r>
              <w:t>Kinect</w:t>
            </w:r>
          </w:p>
        </w:tc>
        <w:tc>
          <w:tcPr>
            <w:tcW w:w="7340" w:type="dxa"/>
            <w:shd w:val="clear" w:color="auto" w:fill="auto"/>
            <w:vAlign w:val="center"/>
          </w:tcPr>
          <w:p w:rsidR="00145665" w:rsidRDefault="00145665" w:rsidP="004E27B5">
            <w:pPr>
              <w:pStyle w:val="Nagwektabeli"/>
            </w:pPr>
            <w:r>
              <w:t>Array Specifications</w:t>
            </w:r>
          </w:p>
        </w:tc>
      </w:tr>
      <w:tr w:rsidR="00145665" w:rsidRPr="00FA1818" w:rsidTr="004E27B5">
        <w:tc>
          <w:tcPr>
            <w:tcW w:w="2297" w:type="dxa"/>
            <w:shd w:val="clear" w:color="auto" w:fill="auto"/>
            <w:vAlign w:val="center"/>
          </w:tcPr>
          <w:p w:rsidR="00145665" w:rsidRDefault="00145665" w:rsidP="004E27B5">
            <w:pPr>
              <w:pStyle w:val="Zawartotabeli"/>
            </w:pPr>
            <w:r>
              <w:t>Viewing angle</w:t>
            </w:r>
          </w:p>
        </w:tc>
        <w:tc>
          <w:tcPr>
            <w:tcW w:w="7340" w:type="dxa"/>
            <w:shd w:val="clear" w:color="auto" w:fill="auto"/>
            <w:vAlign w:val="center"/>
          </w:tcPr>
          <w:p w:rsidR="00145665" w:rsidRPr="00900C6B" w:rsidRDefault="00145665" w:rsidP="004E27B5">
            <w:pPr>
              <w:pStyle w:val="Zawartotabeli"/>
              <w:rPr>
                <w:lang w:val="en-US"/>
              </w:rPr>
            </w:pPr>
            <w:r w:rsidRPr="00900C6B">
              <w:rPr>
                <w:lang w:val="en-US"/>
              </w:rPr>
              <w:t>43° vertical by 57° horizontal field of view</w:t>
            </w:r>
          </w:p>
        </w:tc>
      </w:tr>
      <w:tr w:rsidR="00145665" w:rsidTr="004E27B5">
        <w:tc>
          <w:tcPr>
            <w:tcW w:w="2297" w:type="dxa"/>
            <w:shd w:val="clear" w:color="auto" w:fill="auto"/>
            <w:vAlign w:val="center"/>
          </w:tcPr>
          <w:p w:rsidR="00145665" w:rsidRDefault="00145665" w:rsidP="004E27B5">
            <w:pPr>
              <w:pStyle w:val="Zawartotabeli"/>
            </w:pPr>
            <w:r>
              <w:t>Vertical tilt range</w:t>
            </w:r>
          </w:p>
        </w:tc>
        <w:tc>
          <w:tcPr>
            <w:tcW w:w="7340" w:type="dxa"/>
            <w:shd w:val="clear" w:color="auto" w:fill="auto"/>
            <w:vAlign w:val="center"/>
          </w:tcPr>
          <w:p w:rsidR="00145665" w:rsidRDefault="00145665" w:rsidP="004E27B5">
            <w:pPr>
              <w:pStyle w:val="Zawartotabeli"/>
            </w:pPr>
            <w:r>
              <w:t>±27°</w:t>
            </w:r>
          </w:p>
        </w:tc>
      </w:tr>
      <w:tr w:rsidR="00145665" w:rsidTr="004E27B5">
        <w:tc>
          <w:tcPr>
            <w:tcW w:w="2297" w:type="dxa"/>
            <w:shd w:val="clear" w:color="auto" w:fill="auto"/>
            <w:vAlign w:val="center"/>
          </w:tcPr>
          <w:p w:rsidR="00145665" w:rsidRPr="00900C6B" w:rsidRDefault="00145665" w:rsidP="004E27B5">
            <w:pPr>
              <w:pStyle w:val="Zawartotabeli"/>
              <w:rPr>
                <w:lang w:val="en-US"/>
              </w:rPr>
            </w:pPr>
            <w:r w:rsidRPr="00900C6B">
              <w:rPr>
                <w:lang w:val="en-US"/>
              </w:rPr>
              <w:t>Frame rate (depth and color stream)</w:t>
            </w:r>
          </w:p>
        </w:tc>
        <w:tc>
          <w:tcPr>
            <w:tcW w:w="7340" w:type="dxa"/>
            <w:shd w:val="clear" w:color="auto" w:fill="auto"/>
            <w:vAlign w:val="center"/>
          </w:tcPr>
          <w:p w:rsidR="00145665" w:rsidRDefault="00145665" w:rsidP="004E27B5">
            <w:pPr>
              <w:pStyle w:val="Zawartotabeli"/>
            </w:pPr>
            <w:r>
              <w:t>30 frames per second (FPS)</w:t>
            </w:r>
          </w:p>
        </w:tc>
      </w:tr>
      <w:tr w:rsidR="00145665" w:rsidRPr="00FA1818" w:rsidTr="004E27B5">
        <w:tc>
          <w:tcPr>
            <w:tcW w:w="2297" w:type="dxa"/>
            <w:shd w:val="clear" w:color="auto" w:fill="auto"/>
            <w:vAlign w:val="center"/>
          </w:tcPr>
          <w:p w:rsidR="00145665" w:rsidRDefault="00145665" w:rsidP="004E27B5">
            <w:pPr>
              <w:pStyle w:val="Zawartotabeli"/>
            </w:pPr>
            <w:r>
              <w:t>Audio format</w:t>
            </w:r>
          </w:p>
        </w:tc>
        <w:tc>
          <w:tcPr>
            <w:tcW w:w="7340" w:type="dxa"/>
            <w:shd w:val="clear" w:color="auto" w:fill="auto"/>
            <w:vAlign w:val="center"/>
          </w:tcPr>
          <w:p w:rsidR="00145665" w:rsidRPr="00900C6B" w:rsidRDefault="00145665" w:rsidP="004E27B5">
            <w:pPr>
              <w:pStyle w:val="Zawartotabeli"/>
              <w:rPr>
                <w:lang w:val="en-US"/>
              </w:rPr>
            </w:pPr>
            <w:r w:rsidRPr="00900C6B">
              <w:rPr>
                <w:lang w:val="en-US"/>
              </w:rPr>
              <w:t>16-kHz, 24-bit mono pulse code modulation (PCM)</w:t>
            </w:r>
          </w:p>
        </w:tc>
      </w:tr>
      <w:tr w:rsidR="00145665" w:rsidRPr="00FA1818" w:rsidTr="004E27B5">
        <w:tc>
          <w:tcPr>
            <w:tcW w:w="2297" w:type="dxa"/>
            <w:shd w:val="clear" w:color="auto" w:fill="auto"/>
            <w:vAlign w:val="center"/>
          </w:tcPr>
          <w:p w:rsidR="00145665" w:rsidRDefault="00145665" w:rsidP="004E27B5">
            <w:pPr>
              <w:pStyle w:val="Zawartotabeli"/>
            </w:pPr>
            <w:r>
              <w:t>Audio input characteristics</w:t>
            </w:r>
          </w:p>
        </w:tc>
        <w:tc>
          <w:tcPr>
            <w:tcW w:w="7340" w:type="dxa"/>
            <w:shd w:val="clear" w:color="auto" w:fill="auto"/>
            <w:vAlign w:val="center"/>
          </w:tcPr>
          <w:p w:rsidR="00145665" w:rsidRPr="00900C6B" w:rsidRDefault="00145665" w:rsidP="004E27B5">
            <w:pPr>
              <w:pStyle w:val="Zawartotabeli"/>
              <w:rPr>
                <w:lang w:val="en-US"/>
              </w:rPr>
            </w:pPr>
            <w:r w:rsidRPr="00900C6B">
              <w:rPr>
                <w:lang w:val="en-US"/>
              </w:rPr>
              <w:t>A four-microphone array with 24-bit analog-to-digital converter (ADC) and Kinect-resident signal processing including acoustic echo cancellation and noise suppression</w:t>
            </w:r>
          </w:p>
        </w:tc>
      </w:tr>
      <w:tr w:rsidR="00145665" w:rsidRPr="00FA1818" w:rsidTr="004E27B5">
        <w:tc>
          <w:tcPr>
            <w:tcW w:w="2297" w:type="dxa"/>
            <w:shd w:val="clear" w:color="auto" w:fill="auto"/>
            <w:vAlign w:val="center"/>
          </w:tcPr>
          <w:p w:rsidR="00145665" w:rsidRDefault="00145665" w:rsidP="004E27B5">
            <w:pPr>
              <w:pStyle w:val="Zawartotabeli"/>
            </w:pPr>
            <w:r>
              <w:t>Accelerometer characteristics</w:t>
            </w:r>
          </w:p>
        </w:tc>
        <w:tc>
          <w:tcPr>
            <w:tcW w:w="7340" w:type="dxa"/>
            <w:shd w:val="clear" w:color="auto" w:fill="auto"/>
            <w:vAlign w:val="center"/>
          </w:tcPr>
          <w:p w:rsidR="00145665" w:rsidRPr="00900C6B" w:rsidRDefault="00145665" w:rsidP="004E27B5">
            <w:pPr>
              <w:pStyle w:val="Zawartotabeli"/>
              <w:rPr>
                <w:lang w:val="en-US"/>
              </w:rPr>
            </w:pPr>
            <w:r w:rsidRPr="00900C6B">
              <w:rPr>
                <w:lang w:val="en-US"/>
              </w:rPr>
              <w:t>A 2G/4G/</w:t>
            </w:r>
            <w:proofErr w:type="gramStart"/>
            <w:r w:rsidRPr="00900C6B">
              <w:rPr>
                <w:lang w:val="en-US"/>
              </w:rPr>
              <w:t>8G accelerometer</w:t>
            </w:r>
            <w:proofErr w:type="gramEnd"/>
            <w:r w:rsidRPr="00900C6B">
              <w:rPr>
                <w:lang w:val="en-US"/>
              </w:rPr>
              <w:t xml:space="preserve"> configured for the 2G range, with a 1° accuracy upper limit. </w:t>
            </w:r>
          </w:p>
        </w:tc>
      </w:tr>
    </w:tbl>
    <w:p w:rsidR="00145665" w:rsidRPr="00900C6B" w:rsidRDefault="00145665" w:rsidP="00145665">
      <w:pPr>
        <w:pStyle w:val="BodyText"/>
        <w:rPr>
          <w:lang w:val="en-US"/>
        </w:rPr>
      </w:pPr>
    </w:p>
    <w:p w:rsidR="00145665" w:rsidRDefault="00145665" w:rsidP="00145665">
      <w:pPr>
        <w:pStyle w:val="Heading2"/>
      </w:pPr>
      <w:r>
        <w:t>Interaction space</w:t>
      </w:r>
    </w:p>
    <w:p w:rsidR="00145665" w:rsidRDefault="00145665" w:rsidP="00145665">
      <w:pPr>
        <w:pStyle w:val="BodyText"/>
        <w:jc w:val="both"/>
        <w:rPr>
          <w:lang w:val="en-US"/>
        </w:rPr>
      </w:pPr>
      <w:r>
        <w:rPr>
          <w:lang w:val="en-US"/>
        </w:rPr>
        <w:t xml:space="preserve">Interaction space is defined by a field of view by Kinect cameras. This is the area in front of the sensor where infrared and color sensors are able </w:t>
      </w:r>
      <w:proofErr w:type="spellStart"/>
      <w:r>
        <w:rPr>
          <w:lang w:val="en-US"/>
        </w:rPr>
        <w:t>do</w:t>
      </w:r>
      <w:proofErr w:type="spellEnd"/>
      <w:r>
        <w:rPr>
          <w:lang w:val="en-US"/>
        </w:rPr>
        <w:t xml:space="preserve"> track the objects in front. It is a vital part of presented solution, since skeleton tracking is supported only for interaction space boundaries. Sensor </w:t>
      </w:r>
      <w:proofErr w:type="gramStart"/>
      <w:r>
        <w:rPr>
          <w:lang w:val="en-US"/>
        </w:rPr>
        <w:t>itself,</w:t>
      </w:r>
      <w:proofErr w:type="gramEnd"/>
      <w:r>
        <w:rPr>
          <w:lang w:val="en-US"/>
        </w:rPr>
        <w:t xml:space="preserve"> has a tilt extension enabling to increase the area of interaction.</w:t>
      </w:r>
    </w:p>
    <w:p w:rsidR="00145665" w:rsidRDefault="00145665" w:rsidP="00145665">
      <w:pPr>
        <w:pStyle w:val="BodyText"/>
        <w:jc w:val="both"/>
        <w:rPr>
          <w:lang w:val="en-US"/>
        </w:rPr>
      </w:pPr>
    </w:p>
    <w:p w:rsidR="00145665" w:rsidRDefault="00145665" w:rsidP="00145665">
      <w:pPr>
        <w:jc w:val="center"/>
        <w:rPr>
          <w:lang w:val="en-US"/>
        </w:rPr>
      </w:pPr>
      <w:r>
        <w:rPr>
          <w:noProof/>
        </w:rPr>
        <w:lastRenderedPageBreak/>
        <w:drawing>
          <wp:inline distT="0" distB="0" distL="0" distR="0">
            <wp:extent cx="4162425" cy="2762250"/>
            <wp:effectExtent l="19050" t="0" r="9525" b="0"/>
            <wp:docPr id="2" name="Obraz 2" descr="http://i.msdn.microsoft.com/dynimg/IC580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i.msdn.microsoft.com/dynimg/IC580114.png"/>
                    <pic:cNvPicPr>
                      <a:picLocks noChangeAspect="1" noChangeArrowheads="1"/>
                    </pic:cNvPicPr>
                  </pic:nvPicPr>
                  <pic:blipFill>
                    <a:blip r:embed="rId7" cstate="print"/>
                    <a:srcRect/>
                    <a:stretch>
                      <a:fillRect/>
                    </a:stretch>
                  </pic:blipFill>
                  <pic:spPr bwMode="auto">
                    <a:xfrm>
                      <a:off x="0" y="0"/>
                      <a:ext cx="4162425" cy="2762250"/>
                    </a:xfrm>
                    <a:prstGeom prst="rect">
                      <a:avLst/>
                    </a:prstGeom>
                    <a:noFill/>
                    <a:ln w="9525">
                      <a:noFill/>
                      <a:miter lim="800000"/>
                      <a:headEnd/>
                      <a:tailEnd/>
                    </a:ln>
                  </pic:spPr>
                </pic:pic>
              </a:graphicData>
            </a:graphic>
          </wp:inline>
        </w:drawing>
      </w:r>
      <w:bookmarkStart w:id="1" w:name="k4w_fov_tilt"/>
      <w:bookmarkEnd w:id="1"/>
      <w:r>
        <w:rPr>
          <w:lang w:val="en-US"/>
        </w:rPr>
        <w:t xml:space="preserve"> </w:t>
      </w:r>
    </w:p>
    <w:p w:rsidR="00145665" w:rsidRDefault="00145665" w:rsidP="00145665">
      <w:pPr>
        <w:jc w:val="center"/>
        <w:rPr>
          <w:sz w:val="20"/>
          <w:szCs w:val="20"/>
          <w:lang w:val="en-US"/>
        </w:rPr>
      </w:pPr>
      <w:proofErr w:type="gramStart"/>
      <w:r>
        <w:rPr>
          <w:sz w:val="20"/>
          <w:szCs w:val="20"/>
          <w:lang w:val="en-US"/>
        </w:rPr>
        <w:t>Fig 2.</w:t>
      </w:r>
      <w:proofErr w:type="gramEnd"/>
      <w:r>
        <w:rPr>
          <w:sz w:val="20"/>
          <w:szCs w:val="20"/>
          <w:lang w:val="en-US"/>
        </w:rPr>
        <w:t xml:space="preserve"> Tilt extension</w:t>
      </w:r>
    </w:p>
    <w:p w:rsidR="00145665" w:rsidRDefault="00145665" w:rsidP="00145665">
      <w:pPr>
        <w:jc w:val="center"/>
        <w:rPr>
          <w:lang w:val="en-US"/>
        </w:rPr>
      </w:pPr>
    </w:p>
    <w:p w:rsidR="00145665" w:rsidRDefault="00145665" w:rsidP="00145665">
      <w:pPr>
        <w:jc w:val="both"/>
        <w:rPr>
          <w:lang w:val="en-US"/>
        </w:rPr>
      </w:pPr>
      <w:r>
        <w:rPr>
          <w:lang w:val="en-US"/>
        </w:rPr>
        <w:t xml:space="preserve">In default range mode, Kinect can see people standing between 0.8 meters (2.6 feet) and 4.0 meters (13.1 feet) away; users will have to be able to use their arms at that distance, suggesting a practical range of 1.2 to 3.5 meters </w:t>
      </w:r>
    </w:p>
    <w:p w:rsidR="00145665" w:rsidRDefault="00145665" w:rsidP="00145665">
      <w:pPr>
        <w:jc w:val="center"/>
        <w:rPr>
          <w:lang w:val="en-US"/>
        </w:rPr>
      </w:pPr>
    </w:p>
    <w:p w:rsidR="00145665" w:rsidRDefault="00145665" w:rsidP="00145665">
      <w:pPr>
        <w:jc w:val="center"/>
        <w:rPr>
          <w:sz w:val="20"/>
          <w:szCs w:val="20"/>
          <w:lang w:val="en-US"/>
        </w:rPr>
      </w:pPr>
      <w:r>
        <w:rPr>
          <w:noProof/>
        </w:rPr>
        <w:drawing>
          <wp:inline distT="0" distB="0" distL="0" distR="0">
            <wp:extent cx="3638550" cy="2476500"/>
            <wp:effectExtent l="19050" t="0" r="0" b="0"/>
            <wp:docPr id="3" name="Obraz 3" descr="http://i.msdn.microsoft.com/dynimg/IC584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3" descr="http://i.msdn.microsoft.com/dynimg/IC584843.png"/>
                    <pic:cNvPicPr>
                      <a:picLocks noChangeAspect="1" noChangeArrowheads="1"/>
                    </pic:cNvPicPr>
                  </pic:nvPicPr>
                  <pic:blipFill>
                    <a:blip r:embed="rId8" cstate="print"/>
                    <a:srcRect/>
                    <a:stretch>
                      <a:fillRect/>
                    </a:stretch>
                  </pic:blipFill>
                  <pic:spPr bwMode="auto">
                    <a:xfrm>
                      <a:off x="0" y="0"/>
                      <a:ext cx="3638550" cy="2476500"/>
                    </a:xfrm>
                    <a:prstGeom prst="rect">
                      <a:avLst/>
                    </a:prstGeom>
                    <a:noFill/>
                    <a:ln w="9525">
                      <a:noFill/>
                      <a:miter lim="800000"/>
                      <a:headEnd/>
                      <a:tailEnd/>
                    </a:ln>
                  </pic:spPr>
                </pic:pic>
              </a:graphicData>
            </a:graphic>
          </wp:inline>
        </w:drawing>
      </w:r>
      <w:bookmarkStart w:id="2" w:name="k4w_st_3"/>
      <w:bookmarkEnd w:id="2"/>
      <w:r>
        <w:rPr>
          <w:sz w:val="20"/>
          <w:szCs w:val="20"/>
          <w:lang w:val="en-US"/>
        </w:rPr>
        <w:t xml:space="preserve"> </w:t>
      </w:r>
    </w:p>
    <w:p w:rsidR="00145665" w:rsidRDefault="00145665" w:rsidP="00145665">
      <w:pPr>
        <w:jc w:val="center"/>
        <w:rPr>
          <w:sz w:val="20"/>
          <w:szCs w:val="20"/>
          <w:lang w:val="en-US"/>
        </w:rPr>
      </w:pPr>
      <w:proofErr w:type="gramStart"/>
      <w:r>
        <w:rPr>
          <w:sz w:val="20"/>
          <w:szCs w:val="20"/>
          <w:lang w:val="en-US"/>
        </w:rPr>
        <w:t>Fig 3.</w:t>
      </w:r>
      <w:proofErr w:type="gramEnd"/>
      <w:r>
        <w:rPr>
          <w:sz w:val="20"/>
          <w:szCs w:val="20"/>
          <w:lang w:val="en-US"/>
        </w:rPr>
        <w:t xml:space="preserve"> </w:t>
      </w:r>
      <w:proofErr w:type="gramStart"/>
      <w:r>
        <w:rPr>
          <w:sz w:val="20"/>
          <w:szCs w:val="20"/>
          <w:lang w:val="en-US"/>
        </w:rPr>
        <w:t>Horizontal field of view in default range.</w:t>
      </w:r>
      <w:proofErr w:type="gramEnd"/>
    </w:p>
    <w:p w:rsidR="00145665" w:rsidRDefault="00145665" w:rsidP="00145665">
      <w:pPr>
        <w:jc w:val="center"/>
        <w:rPr>
          <w:sz w:val="20"/>
          <w:szCs w:val="20"/>
          <w:lang w:val="en-US"/>
        </w:rPr>
      </w:pPr>
      <w:r>
        <w:rPr>
          <w:noProof/>
        </w:rPr>
        <w:lastRenderedPageBreak/>
        <w:drawing>
          <wp:inline distT="0" distB="0" distL="0" distR="0">
            <wp:extent cx="3857625" cy="2886075"/>
            <wp:effectExtent l="19050" t="0" r="9525" b="0"/>
            <wp:docPr id="4" name="Obraz 4" descr="http://i.msdn.microsoft.com/dynimg/IC5843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http://i.msdn.microsoft.com/dynimg/IC584394.png"/>
                    <pic:cNvPicPr>
                      <a:picLocks noChangeAspect="1" noChangeArrowheads="1"/>
                    </pic:cNvPicPr>
                  </pic:nvPicPr>
                  <pic:blipFill>
                    <a:blip r:embed="rId9" cstate="print"/>
                    <a:srcRect/>
                    <a:stretch>
                      <a:fillRect/>
                    </a:stretch>
                  </pic:blipFill>
                  <pic:spPr bwMode="auto">
                    <a:xfrm>
                      <a:off x="0" y="0"/>
                      <a:ext cx="3857625" cy="2886075"/>
                    </a:xfrm>
                    <a:prstGeom prst="rect">
                      <a:avLst/>
                    </a:prstGeom>
                    <a:noFill/>
                    <a:ln w="9525">
                      <a:noFill/>
                      <a:miter lim="800000"/>
                      <a:headEnd/>
                      <a:tailEnd/>
                    </a:ln>
                  </pic:spPr>
                </pic:pic>
              </a:graphicData>
            </a:graphic>
          </wp:inline>
        </w:drawing>
      </w:r>
      <w:bookmarkStart w:id="3" w:name="k4w_st_4"/>
      <w:bookmarkEnd w:id="3"/>
      <w:r>
        <w:rPr>
          <w:sz w:val="20"/>
          <w:szCs w:val="20"/>
          <w:lang w:val="en-US"/>
        </w:rPr>
        <w:t xml:space="preserve"> </w:t>
      </w:r>
    </w:p>
    <w:p w:rsidR="00145665" w:rsidRDefault="00145665" w:rsidP="00145665">
      <w:pPr>
        <w:jc w:val="center"/>
        <w:rPr>
          <w:sz w:val="20"/>
          <w:szCs w:val="20"/>
          <w:lang w:val="en-US"/>
        </w:rPr>
      </w:pPr>
      <w:proofErr w:type="gramStart"/>
      <w:r>
        <w:rPr>
          <w:sz w:val="20"/>
          <w:szCs w:val="20"/>
          <w:lang w:val="en-US"/>
        </w:rPr>
        <w:t>Fig 4.</w:t>
      </w:r>
      <w:proofErr w:type="gramEnd"/>
      <w:r>
        <w:rPr>
          <w:sz w:val="20"/>
          <w:szCs w:val="20"/>
          <w:lang w:val="en-US"/>
        </w:rPr>
        <w:t xml:space="preserve"> </w:t>
      </w:r>
      <w:proofErr w:type="gramStart"/>
      <w:r>
        <w:rPr>
          <w:sz w:val="20"/>
          <w:szCs w:val="20"/>
          <w:lang w:val="en-US"/>
        </w:rPr>
        <w:t>Vertical field of view in default range.</w:t>
      </w:r>
      <w:proofErr w:type="gramEnd"/>
    </w:p>
    <w:p w:rsidR="00145665" w:rsidRDefault="00145665" w:rsidP="00145665">
      <w:pPr>
        <w:jc w:val="center"/>
        <w:rPr>
          <w:sz w:val="20"/>
          <w:szCs w:val="20"/>
          <w:lang w:val="en-US"/>
        </w:rPr>
      </w:pPr>
    </w:p>
    <w:p w:rsidR="00145665" w:rsidRDefault="00145665" w:rsidP="00145665">
      <w:pPr>
        <w:jc w:val="both"/>
        <w:rPr>
          <w:lang w:val="en-US"/>
        </w:rPr>
      </w:pPr>
      <w:r>
        <w:rPr>
          <w:lang w:val="en-US"/>
        </w:rPr>
        <w:t xml:space="preserve">In near range mode, Kinect can see people standing between 0.4 meters (1.3 feet) and 3.0 meters (9.8 feet); it has a practical range of 0.8 to 2.5 meters. </w:t>
      </w:r>
    </w:p>
    <w:p w:rsidR="00145665" w:rsidRDefault="00145665" w:rsidP="00145665">
      <w:pPr>
        <w:jc w:val="both"/>
        <w:rPr>
          <w:lang w:val="en-US"/>
        </w:rPr>
      </w:pPr>
    </w:p>
    <w:p w:rsidR="00145665" w:rsidRDefault="00145665" w:rsidP="00145665">
      <w:pPr>
        <w:jc w:val="center"/>
        <w:rPr>
          <w:sz w:val="20"/>
          <w:szCs w:val="20"/>
        </w:rPr>
      </w:pPr>
      <w:r>
        <w:rPr>
          <w:noProof/>
        </w:rPr>
        <w:drawing>
          <wp:inline distT="0" distB="0" distL="0" distR="0">
            <wp:extent cx="3867150" cy="2381250"/>
            <wp:effectExtent l="19050" t="0" r="0" b="0"/>
            <wp:docPr id="5" name="Obraz 5" descr="http://i.msdn.microsoft.com/dynimg/IC584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descr="http://i.msdn.microsoft.com/dynimg/IC584395.png"/>
                    <pic:cNvPicPr>
                      <a:picLocks noChangeAspect="1" noChangeArrowheads="1"/>
                    </pic:cNvPicPr>
                  </pic:nvPicPr>
                  <pic:blipFill>
                    <a:blip r:embed="rId10" cstate="print"/>
                    <a:srcRect/>
                    <a:stretch>
                      <a:fillRect/>
                    </a:stretch>
                  </pic:blipFill>
                  <pic:spPr bwMode="auto">
                    <a:xfrm>
                      <a:off x="0" y="0"/>
                      <a:ext cx="3867150" cy="2381250"/>
                    </a:xfrm>
                    <a:prstGeom prst="rect">
                      <a:avLst/>
                    </a:prstGeom>
                    <a:noFill/>
                    <a:ln w="9525">
                      <a:noFill/>
                      <a:miter lim="800000"/>
                      <a:headEnd/>
                      <a:tailEnd/>
                    </a:ln>
                  </pic:spPr>
                </pic:pic>
              </a:graphicData>
            </a:graphic>
          </wp:inline>
        </w:drawing>
      </w:r>
      <w:bookmarkStart w:id="4" w:name="k4w_st_5"/>
      <w:bookmarkEnd w:id="4"/>
      <w:r>
        <w:rPr>
          <w:sz w:val="20"/>
          <w:szCs w:val="20"/>
        </w:rPr>
        <w:t xml:space="preserve"> </w:t>
      </w:r>
    </w:p>
    <w:p w:rsidR="00145665" w:rsidRDefault="00145665" w:rsidP="00145665">
      <w:pPr>
        <w:jc w:val="center"/>
        <w:rPr>
          <w:sz w:val="20"/>
          <w:szCs w:val="20"/>
          <w:lang w:val="en-US"/>
        </w:rPr>
      </w:pPr>
      <w:proofErr w:type="gramStart"/>
      <w:r>
        <w:rPr>
          <w:sz w:val="20"/>
          <w:szCs w:val="20"/>
          <w:lang w:val="en-US"/>
        </w:rPr>
        <w:t>Fig 5.</w:t>
      </w:r>
      <w:proofErr w:type="gramEnd"/>
      <w:r>
        <w:rPr>
          <w:sz w:val="20"/>
          <w:szCs w:val="20"/>
          <w:lang w:val="en-US"/>
        </w:rPr>
        <w:t xml:space="preserve"> </w:t>
      </w:r>
      <w:proofErr w:type="gramStart"/>
      <w:r>
        <w:rPr>
          <w:sz w:val="20"/>
          <w:szCs w:val="20"/>
          <w:lang w:val="en-US"/>
        </w:rPr>
        <w:t>Horizontal field of view in near range mode.</w:t>
      </w:r>
      <w:proofErr w:type="gramEnd"/>
    </w:p>
    <w:p w:rsidR="00145665" w:rsidRPr="00900C6B" w:rsidRDefault="00145665" w:rsidP="00145665">
      <w:pPr>
        <w:rPr>
          <w:lang w:val="en-US"/>
        </w:rPr>
      </w:pPr>
    </w:p>
    <w:p w:rsidR="00145665" w:rsidRDefault="00145665" w:rsidP="00145665">
      <w:pPr>
        <w:pStyle w:val="Heading2"/>
      </w:pPr>
      <w:r>
        <w:t>Skeletal Tracking</w:t>
      </w:r>
    </w:p>
    <w:p w:rsidR="00145665" w:rsidRDefault="00145665" w:rsidP="00145665">
      <w:pPr>
        <w:pStyle w:val="BodyText"/>
        <w:jc w:val="both"/>
        <w:rPr>
          <w:lang w:val="en-US"/>
        </w:rPr>
      </w:pPr>
      <w:r>
        <w:rPr>
          <w:lang w:val="en-US"/>
        </w:rPr>
        <w:t>With IR camera Kinect is able to recognize 6 people in its field of view and track two of them. Application can locate the joints of users and track their movements over time. This is the main feature of the device used for this project for gait recognition.</w:t>
      </w:r>
    </w:p>
    <w:p w:rsidR="00145665" w:rsidRDefault="00145665" w:rsidP="00145665">
      <w:pPr>
        <w:pStyle w:val="BodyText"/>
        <w:jc w:val="both"/>
        <w:rPr>
          <w:lang w:val="en-US"/>
        </w:rPr>
      </w:pPr>
      <w:r>
        <w:rPr>
          <w:lang w:val="en-US"/>
        </w:rPr>
        <w:t xml:space="preserve">Skeletal recognition has two modes of detection, for users standing and sitting </w:t>
      </w:r>
      <w:r>
        <w:rPr>
          <w:u w:val="single"/>
          <w:lang w:val="en-US"/>
        </w:rPr>
        <w:t>facing</w:t>
      </w:r>
      <w:r>
        <w:rPr>
          <w:lang w:val="en-US"/>
        </w:rPr>
        <w:t xml:space="preserve"> the sensor. The requirement of person tracking with his/her face visible caused some problems during motion capturing and led to some additional sequence processing,</w:t>
      </w:r>
    </w:p>
    <w:p w:rsidR="00145665" w:rsidRDefault="00145665" w:rsidP="00145665">
      <w:pPr>
        <w:jc w:val="center"/>
        <w:rPr>
          <w:lang w:val="en-US"/>
        </w:rPr>
      </w:pPr>
      <w:r>
        <w:rPr>
          <w:noProof/>
        </w:rPr>
        <w:lastRenderedPageBreak/>
        <w:drawing>
          <wp:inline distT="0" distB="0" distL="0" distR="0">
            <wp:extent cx="4514850" cy="3162300"/>
            <wp:effectExtent l="19050" t="0" r="0" b="0"/>
            <wp:docPr id="6" name="Obraz 6" descr="http://i.msdn.microsoft.com/dynimg/IC584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http://i.msdn.microsoft.com/dynimg/IC584841.png"/>
                    <pic:cNvPicPr>
                      <a:picLocks noChangeAspect="1" noChangeArrowheads="1"/>
                    </pic:cNvPicPr>
                  </pic:nvPicPr>
                  <pic:blipFill>
                    <a:blip r:embed="rId11" cstate="print"/>
                    <a:srcRect/>
                    <a:stretch>
                      <a:fillRect/>
                    </a:stretch>
                  </pic:blipFill>
                  <pic:spPr bwMode="auto">
                    <a:xfrm>
                      <a:off x="0" y="0"/>
                      <a:ext cx="4514850" cy="3162300"/>
                    </a:xfrm>
                    <a:prstGeom prst="rect">
                      <a:avLst/>
                    </a:prstGeom>
                    <a:noFill/>
                    <a:ln w="9525">
                      <a:noFill/>
                      <a:miter lim="800000"/>
                      <a:headEnd/>
                      <a:tailEnd/>
                    </a:ln>
                  </pic:spPr>
                </pic:pic>
              </a:graphicData>
            </a:graphic>
          </wp:inline>
        </w:drawing>
      </w:r>
      <w:bookmarkStart w:id="5" w:name="k4w_st_1"/>
      <w:bookmarkEnd w:id="5"/>
      <w:r>
        <w:rPr>
          <w:lang w:val="en-US"/>
        </w:rPr>
        <w:t xml:space="preserve"> </w:t>
      </w:r>
    </w:p>
    <w:p w:rsidR="00145665" w:rsidRDefault="00145665" w:rsidP="00145665">
      <w:pPr>
        <w:jc w:val="center"/>
        <w:rPr>
          <w:sz w:val="20"/>
          <w:szCs w:val="20"/>
          <w:lang w:val="en-US"/>
        </w:rPr>
      </w:pPr>
      <w:proofErr w:type="gramStart"/>
      <w:r>
        <w:rPr>
          <w:sz w:val="20"/>
          <w:szCs w:val="20"/>
          <w:lang w:val="en-US"/>
        </w:rPr>
        <w:t>Fig 6.</w:t>
      </w:r>
      <w:proofErr w:type="gramEnd"/>
      <w:r>
        <w:rPr>
          <w:sz w:val="20"/>
          <w:szCs w:val="20"/>
          <w:lang w:val="en-US"/>
        </w:rPr>
        <w:t xml:space="preserve"> Example of tracking 2 users, with 6 people recognized</w:t>
      </w:r>
    </w:p>
    <w:p w:rsidR="00145665" w:rsidRDefault="00145665" w:rsidP="00145665">
      <w:pPr>
        <w:jc w:val="center"/>
        <w:rPr>
          <w:sz w:val="20"/>
          <w:szCs w:val="20"/>
          <w:lang w:val="en-US"/>
        </w:rPr>
      </w:pPr>
    </w:p>
    <w:p w:rsidR="00145665" w:rsidRDefault="00145665" w:rsidP="00145665">
      <w:pPr>
        <w:jc w:val="center"/>
        <w:rPr>
          <w:sz w:val="20"/>
          <w:szCs w:val="20"/>
          <w:lang w:val="en-US"/>
        </w:rPr>
      </w:pPr>
    </w:p>
    <w:p w:rsidR="00145665" w:rsidRDefault="00145665" w:rsidP="00145665">
      <w:pPr>
        <w:jc w:val="both"/>
        <w:rPr>
          <w:lang w:val="en-US"/>
        </w:rPr>
      </w:pPr>
      <w:r>
        <w:rPr>
          <w:lang w:val="en-US"/>
        </w:rPr>
        <w:t xml:space="preserve">In order to be recognized by the device user has to stand in front of the </w:t>
      </w:r>
      <w:proofErr w:type="gramStart"/>
      <w:r>
        <w:rPr>
          <w:lang w:val="en-US"/>
        </w:rPr>
        <w:t>sensor,</w:t>
      </w:r>
      <w:proofErr w:type="gramEnd"/>
      <w:r>
        <w:rPr>
          <w:lang w:val="en-US"/>
        </w:rPr>
        <w:t xml:space="preserve"> no additional calibration is required as long as all the body parts are visible for the device.</w:t>
      </w:r>
    </w:p>
    <w:p w:rsidR="00145665" w:rsidRDefault="00145665" w:rsidP="00145665">
      <w:pPr>
        <w:jc w:val="both"/>
        <w:rPr>
          <w:lang w:val="en-US"/>
        </w:rPr>
      </w:pPr>
    </w:p>
    <w:p w:rsidR="00145665" w:rsidRDefault="00145665" w:rsidP="00145665">
      <w:pPr>
        <w:jc w:val="center"/>
        <w:rPr>
          <w:sz w:val="20"/>
          <w:szCs w:val="20"/>
          <w:lang w:val="en-US"/>
        </w:rPr>
      </w:pPr>
      <w:r>
        <w:rPr>
          <w:noProof/>
        </w:rPr>
        <w:drawing>
          <wp:inline distT="0" distB="0" distL="0" distR="0">
            <wp:extent cx="2895600" cy="1714500"/>
            <wp:effectExtent l="19050" t="0" r="0" b="0"/>
            <wp:docPr id="7" name="Obraz 7" descr="http://i.msdn.microsoft.com/dynimg/IC584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7" descr="http://i.msdn.microsoft.com/dynimg/IC584842.png"/>
                    <pic:cNvPicPr>
                      <a:picLocks noChangeAspect="1" noChangeArrowheads="1"/>
                    </pic:cNvPicPr>
                  </pic:nvPicPr>
                  <pic:blipFill>
                    <a:blip r:embed="rId12" cstate="print"/>
                    <a:srcRect/>
                    <a:stretch>
                      <a:fillRect/>
                    </a:stretch>
                  </pic:blipFill>
                  <pic:spPr bwMode="auto">
                    <a:xfrm>
                      <a:off x="0" y="0"/>
                      <a:ext cx="2895600" cy="1714500"/>
                    </a:xfrm>
                    <a:prstGeom prst="rect">
                      <a:avLst/>
                    </a:prstGeom>
                    <a:noFill/>
                    <a:ln w="9525">
                      <a:noFill/>
                      <a:miter lim="800000"/>
                      <a:headEnd/>
                      <a:tailEnd/>
                    </a:ln>
                  </pic:spPr>
                </pic:pic>
              </a:graphicData>
            </a:graphic>
          </wp:inline>
        </w:drawing>
      </w:r>
      <w:bookmarkStart w:id="6" w:name="k4w_st_2"/>
      <w:bookmarkEnd w:id="6"/>
      <w:r>
        <w:rPr>
          <w:sz w:val="20"/>
          <w:szCs w:val="20"/>
          <w:lang w:val="en-US"/>
        </w:rPr>
        <w:t xml:space="preserve"> </w:t>
      </w:r>
    </w:p>
    <w:p w:rsidR="00145665" w:rsidRDefault="00145665" w:rsidP="00145665">
      <w:pPr>
        <w:jc w:val="center"/>
        <w:rPr>
          <w:sz w:val="20"/>
          <w:szCs w:val="20"/>
          <w:lang w:val="en-US"/>
        </w:rPr>
      </w:pPr>
      <w:proofErr w:type="gramStart"/>
      <w:r>
        <w:rPr>
          <w:sz w:val="20"/>
          <w:szCs w:val="20"/>
          <w:lang w:val="en-US"/>
        </w:rPr>
        <w:t>Fig 7.</w:t>
      </w:r>
      <w:proofErr w:type="gramEnd"/>
      <w:r>
        <w:rPr>
          <w:sz w:val="20"/>
          <w:szCs w:val="20"/>
          <w:lang w:val="en-US"/>
        </w:rPr>
        <w:t xml:space="preserve"> Skeleton tracking works only for users facing the sensor.</w:t>
      </w:r>
    </w:p>
    <w:p w:rsidR="00145665" w:rsidRDefault="00145665" w:rsidP="00145665">
      <w:pPr>
        <w:jc w:val="center"/>
        <w:rPr>
          <w:sz w:val="20"/>
          <w:szCs w:val="20"/>
          <w:lang w:val="en-US"/>
        </w:rPr>
      </w:pPr>
    </w:p>
    <w:p w:rsidR="00145665" w:rsidRDefault="00145665" w:rsidP="00145665">
      <w:pPr>
        <w:jc w:val="both"/>
        <w:rPr>
          <w:lang w:val="en-US"/>
        </w:rPr>
      </w:pPr>
      <w:r>
        <w:rPr>
          <w:lang w:val="en-US"/>
        </w:rPr>
        <w:t>Usage of more than one sensor for skeleton tracking may lead to the possibility of interference. No other infrared sources may point at the skeleton at the time when detection is performed.</w:t>
      </w:r>
    </w:p>
    <w:p w:rsidR="00145665" w:rsidRDefault="00145665" w:rsidP="00145665">
      <w:pPr>
        <w:jc w:val="both"/>
        <w:rPr>
          <w:lang w:val="en-US"/>
        </w:rPr>
      </w:pPr>
    </w:p>
    <w:p w:rsidR="00145665" w:rsidRDefault="00145665" w:rsidP="00145665">
      <w:pPr>
        <w:jc w:val="both"/>
        <w:rPr>
          <w:lang w:val="en-US"/>
        </w:rPr>
      </w:pPr>
      <w:r>
        <w:rPr>
          <w:lang w:val="en-US"/>
        </w:rPr>
        <w:t>Behavior of lost joints for skeleton is unpredictable. Generally lost point will stay at the last detected place or will start jittering together with fluctuation. All the unpredictable joint movements are being filtered later on.</w:t>
      </w:r>
    </w:p>
    <w:p w:rsidR="00145665" w:rsidRDefault="00145665" w:rsidP="00145665">
      <w:pPr>
        <w:pStyle w:val="Heading1"/>
        <w:rPr>
          <w:lang w:val="en-US"/>
        </w:rPr>
      </w:pPr>
      <w:r>
        <w:rPr>
          <w:lang w:val="en-US"/>
        </w:rPr>
        <w:br w:type="page"/>
      </w:r>
      <w:r>
        <w:rPr>
          <w:lang w:val="en-US"/>
        </w:rPr>
        <w:lastRenderedPageBreak/>
        <w:t>Kinect-based gait recognition algorithm</w:t>
      </w:r>
    </w:p>
    <w:p w:rsidR="00145665" w:rsidRPr="00B06268" w:rsidRDefault="00145665" w:rsidP="00145665">
      <w:pPr>
        <w:pStyle w:val="BodyText"/>
        <w:rPr>
          <w:lang w:val="en-US"/>
        </w:rPr>
      </w:pPr>
      <w:r>
        <w:rPr>
          <w:noProof/>
        </w:rPr>
        <w:drawing>
          <wp:inline distT="0" distB="0" distL="0" distR="0">
            <wp:extent cx="6115050" cy="2676525"/>
            <wp:effectExtent l="19050" t="0" r="0" b="0"/>
            <wp:docPr id="10" name="Obraz 10" descr="C:\Users\nerkon\Desktop\PBL_Kinect\Documents\Algorithm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rkon\Desktop\PBL_Kinect\Documents\Algorithm schematic.png"/>
                    <pic:cNvPicPr>
                      <a:picLocks noChangeAspect="1" noChangeArrowheads="1"/>
                    </pic:cNvPicPr>
                  </pic:nvPicPr>
                  <pic:blipFill>
                    <a:blip r:embed="rId13" cstate="print"/>
                    <a:srcRect/>
                    <a:stretch>
                      <a:fillRect/>
                    </a:stretch>
                  </pic:blipFill>
                  <pic:spPr bwMode="auto">
                    <a:xfrm>
                      <a:off x="0" y="0"/>
                      <a:ext cx="6115050" cy="2676525"/>
                    </a:xfrm>
                    <a:prstGeom prst="rect">
                      <a:avLst/>
                    </a:prstGeom>
                    <a:noFill/>
                    <a:ln w="9525">
                      <a:noFill/>
                      <a:miter lim="800000"/>
                      <a:headEnd/>
                      <a:tailEnd/>
                    </a:ln>
                  </pic:spPr>
                </pic:pic>
              </a:graphicData>
            </a:graphic>
          </wp:inline>
        </w:drawing>
      </w:r>
    </w:p>
    <w:p w:rsidR="00145665" w:rsidRDefault="00145665" w:rsidP="00145665">
      <w:pPr>
        <w:pStyle w:val="Heading2"/>
        <w:rPr>
          <w:lang w:val="en-US"/>
        </w:rPr>
      </w:pPr>
      <w:r>
        <w:rPr>
          <w:lang w:val="en-US"/>
        </w:rPr>
        <w:t>Data pre-processing</w:t>
      </w:r>
    </w:p>
    <w:p w:rsidR="00145665" w:rsidRDefault="00145665" w:rsidP="00145665">
      <w:pPr>
        <w:pStyle w:val="BodyText"/>
        <w:rPr>
          <w:lang w:val="en-US"/>
        </w:rPr>
      </w:pPr>
      <w:r>
        <w:rPr>
          <w:lang w:val="en-US"/>
        </w:rPr>
        <w:t>The aim of data pre-processing was to create a set of points that could be characterized with the following features:</w:t>
      </w:r>
    </w:p>
    <w:p w:rsidR="00731CE6" w:rsidRDefault="00731CE6" w:rsidP="00731CE6">
      <w:pPr>
        <w:pStyle w:val="BodyText"/>
        <w:numPr>
          <w:ilvl w:val="0"/>
          <w:numId w:val="4"/>
        </w:numPr>
        <w:rPr>
          <w:lang w:val="en-US"/>
        </w:rPr>
      </w:pPr>
      <w:r>
        <w:rPr>
          <w:lang w:val="en-US"/>
        </w:rPr>
        <w:t>Outcome set of points would retain the key features of the input signal</w:t>
      </w:r>
    </w:p>
    <w:p w:rsidR="00731CE6" w:rsidRDefault="00731CE6" w:rsidP="00731CE6">
      <w:pPr>
        <w:pStyle w:val="BodyText"/>
        <w:numPr>
          <w:ilvl w:val="0"/>
          <w:numId w:val="4"/>
        </w:numPr>
        <w:rPr>
          <w:lang w:val="en-US"/>
        </w:rPr>
      </w:pPr>
      <w:r>
        <w:rPr>
          <w:lang w:val="en-US"/>
        </w:rPr>
        <w:t xml:space="preserve">Outcome set of points would be independent of </w:t>
      </w:r>
    </w:p>
    <w:p w:rsidR="00731CE6" w:rsidRDefault="00731CE6" w:rsidP="00731CE6">
      <w:pPr>
        <w:pStyle w:val="BodyText"/>
        <w:numPr>
          <w:ilvl w:val="1"/>
          <w:numId w:val="4"/>
        </w:numPr>
        <w:rPr>
          <w:lang w:val="en-US"/>
        </w:rPr>
      </w:pPr>
      <w:r>
        <w:rPr>
          <w:lang w:val="en-US"/>
        </w:rPr>
        <w:t>the direction of a person movement</w:t>
      </w:r>
    </w:p>
    <w:p w:rsidR="00731CE6" w:rsidRDefault="00731CE6" w:rsidP="00731CE6">
      <w:pPr>
        <w:pStyle w:val="BodyText"/>
        <w:numPr>
          <w:ilvl w:val="1"/>
          <w:numId w:val="4"/>
        </w:numPr>
        <w:rPr>
          <w:lang w:val="en-US"/>
        </w:rPr>
      </w:pPr>
      <w:r>
        <w:rPr>
          <w:lang w:val="en-US"/>
        </w:rPr>
        <w:t>the slope of the surface on which a person is moving</w:t>
      </w:r>
    </w:p>
    <w:p w:rsidR="00145665" w:rsidRDefault="00731CE6" w:rsidP="00145665">
      <w:pPr>
        <w:pStyle w:val="BodyText"/>
        <w:numPr>
          <w:ilvl w:val="1"/>
          <w:numId w:val="4"/>
        </w:numPr>
        <w:rPr>
          <w:lang w:val="en-US"/>
        </w:rPr>
      </w:pPr>
      <w:r>
        <w:rPr>
          <w:lang w:val="en-US"/>
        </w:rPr>
        <w:t>the global position of a person body but the relative position of the limbs</w:t>
      </w:r>
    </w:p>
    <w:p w:rsidR="00731CE6" w:rsidRDefault="00731CE6" w:rsidP="00731CE6">
      <w:pPr>
        <w:pStyle w:val="BodyText"/>
        <w:numPr>
          <w:ilvl w:val="0"/>
          <w:numId w:val="4"/>
        </w:numPr>
        <w:rPr>
          <w:lang w:val="en-US"/>
        </w:rPr>
      </w:pPr>
      <w:r>
        <w:rPr>
          <w:lang w:val="en-US"/>
        </w:rPr>
        <w:t>Noise of the measurement samples would be minimized</w:t>
      </w:r>
    </w:p>
    <w:p w:rsidR="00731CE6" w:rsidRDefault="00731CE6" w:rsidP="00731CE6">
      <w:pPr>
        <w:pStyle w:val="BodyText"/>
        <w:rPr>
          <w:lang w:val="en-US"/>
        </w:rPr>
      </w:pPr>
      <w:r>
        <w:rPr>
          <w:lang w:val="en-US"/>
        </w:rPr>
        <w:t xml:space="preserve">Therefore, it would </w:t>
      </w:r>
      <w:proofErr w:type="gramStart"/>
      <w:r>
        <w:rPr>
          <w:lang w:val="en-US"/>
        </w:rPr>
        <w:t>decided</w:t>
      </w:r>
      <w:proofErr w:type="gramEnd"/>
      <w:r>
        <w:rPr>
          <w:lang w:val="en-US"/>
        </w:rPr>
        <w:t xml:space="preserve"> to subject the input sample a series of operations resulting in the set of points that would have all the above characteristics. Moreover, to make the </w:t>
      </w:r>
      <w:r w:rsidR="00873E72">
        <w:rPr>
          <w:lang w:val="en-US"/>
        </w:rPr>
        <w:t>further analysis simpler (and hence quicker), dimensionality of input samples was also decreased.</w:t>
      </w:r>
    </w:p>
    <w:p w:rsidR="00873E72" w:rsidRDefault="00873E72" w:rsidP="00731CE6">
      <w:pPr>
        <w:pStyle w:val="BodyText"/>
        <w:rPr>
          <w:lang w:val="en-US"/>
        </w:rPr>
      </w:pPr>
      <w:r>
        <w:rPr>
          <w:noProof/>
        </w:rPr>
        <w:drawing>
          <wp:inline distT="0" distB="0" distL="0" distR="0">
            <wp:extent cx="6115050" cy="647700"/>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31CE6" w:rsidRDefault="00034A73" w:rsidP="00034A73">
      <w:pPr>
        <w:pStyle w:val="BodyText"/>
        <w:jc w:val="both"/>
        <w:rPr>
          <w:lang w:val="en-US"/>
        </w:rPr>
      </w:pPr>
      <w:r>
        <w:rPr>
          <w:lang w:val="en-US"/>
        </w:rPr>
        <w:t xml:space="preserve">All the numeric values of used parameters and most of the joint types to be used were chosen either empirically. </w:t>
      </w:r>
      <w:r w:rsidR="00C819E8">
        <w:rPr>
          <w:lang w:val="en-US"/>
        </w:rPr>
        <w:t>At first, input samples was subjected to zero-phase 3</w:t>
      </w:r>
      <w:r w:rsidR="00C819E8" w:rsidRPr="00C819E8">
        <w:rPr>
          <w:vertAlign w:val="superscript"/>
          <w:lang w:val="en-US"/>
        </w:rPr>
        <w:t>rd</w:t>
      </w:r>
      <w:r w:rsidR="00C819E8">
        <w:rPr>
          <w:lang w:val="en-US"/>
        </w:rPr>
        <w:t xml:space="preserve"> order Butterworth filter of normalized cut-off frequency equal to 0.06. Then</w:t>
      </w:r>
      <w:r>
        <w:rPr>
          <w:lang w:val="en-US"/>
        </w:rPr>
        <w:t>, the</w:t>
      </w:r>
      <w:r w:rsidR="00C819E8">
        <w:rPr>
          <w:lang w:val="en-US"/>
        </w:rPr>
        <w:t xml:space="preserve"> all point</w:t>
      </w:r>
      <w:r>
        <w:rPr>
          <w:lang w:val="en-US"/>
        </w:rPr>
        <w:t>s were translated such that crotch point would be located in the origin of coordinate system. Based on all samples from the recording the floor plane was computed by minimization the sum of all point-to-plane distances for ankle samples.</w:t>
      </w:r>
      <w:r w:rsidR="00D85D83">
        <w:rPr>
          <w:lang w:val="en-US"/>
        </w:rPr>
        <w:t xml:space="preserve"> Having done this, the movement plane was found as the one perpendicular to both the floor and back planes (the latter one was determined based on both hips’ positions). Finally, each 3D joint was projected on the movement plane and new coordinates were found according to the main axis defined by floor and back planes’ vectors.</w:t>
      </w:r>
    </w:p>
    <w:p w:rsidR="00CA488C" w:rsidRDefault="00CA488C" w:rsidP="00034A73">
      <w:pPr>
        <w:pStyle w:val="BodyText"/>
        <w:jc w:val="both"/>
        <w:rPr>
          <w:lang w:val="en-US"/>
        </w:rPr>
      </w:pPr>
    </w:p>
    <w:p w:rsidR="00CA488C" w:rsidRPr="00731CE6" w:rsidRDefault="00CA488C" w:rsidP="00CA488C">
      <w:pPr>
        <w:pStyle w:val="BodyText"/>
        <w:jc w:val="center"/>
        <w:rPr>
          <w:lang w:val="en-US"/>
        </w:rPr>
      </w:pPr>
      <w:r>
        <w:rPr>
          <w:noProof/>
        </w:rPr>
        <w:lastRenderedPageBreak/>
        <w:drawing>
          <wp:inline distT="0" distB="0" distL="0" distR="0">
            <wp:extent cx="2923784" cy="2875135"/>
            <wp:effectExtent l="19050" t="0" r="0" b="0"/>
            <wp:docPr id="14" name="Obraz 13" descr="fil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ation.png"/>
                    <pic:cNvPicPr/>
                  </pic:nvPicPr>
                  <pic:blipFill>
                    <a:blip r:embed="rId19" cstate="print"/>
                    <a:stretch>
                      <a:fillRect/>
                    </a:stretch>
                  </pic:blipFill>
                  <pic:spPr>
                    <a:xfrm>
                      <a:off x="0" y="0"/>
                      <a:ext cx="2923784" cy="2875135"/>
                    </a:xfrm>
                    <a:prstGeom prst="rect">
                      <a:avLst/>
                    </a:prstGeom>
                  </pic:spPr>
                </pic:pic>
              </a:graphicData>
            </a:graphic>
          </wp:inline>
        </w:drawing>
      </w:r>
      <w:r>
        <w:rPr>
          <w:noProof/>
        </w:rPr>
        <w:drawing>
          <wp:inline distT="0" distB="0" distL="0" distR="0">
            <wp:extent cx="1123200" cy="2885760"/>
            <wp:effectExtent l="19050" t="0" r="750" b="0"/>
            <wp:docPr id="18" name="Obraz 17" descr="movement 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ment axis.png"/>
                    <pic:cNvPicPr/>
                  </pic:nvPicPr>
                  <pic:blipFill>
                    <a:blip r:embed="rId20" cstate="print"/>
                    <a:stretch>
                      <a:fillRect/>
                    </a:stretch>
                  </pic:blipFill>
                  <pic:spPr>
                    <a:xfrm>
                      <a:off x="0" y="0"/>
                      <a:ext cx="1123200" cy="2885760"/>
                    </a:xfrm>
                    <a:prstGeom prst="rect">
                      <a:avLst/>
                    </a:prstGeom>
                  </pic:spPr>
                </pic:pic>
              </a:graphicData>
            </a:graphic>
          </wp:inline>
        </w:drawing>
      </w:r>
      <w:r>
        <w:rPr>
          <w:noProof/>
        </w:rPr>
        <w:drawing>
          <wp:inline distT="0" distB="0" distL="0" distR="0">
            <wp:extent cx="1455127" cy="2877369"/>
            <wp:effectExtent l="19050" t="0" r="0" b="0"/>
            <wp:docPr id="20" name="Obraz 18" descr="Proj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ed.png"/>
                    <pic:cNvPicPr/>
                  </pic:nvPicPr>
                  <pic:blipFill>
                    <a:blip r:embed="rId21" cstate="print"/>
                    <a:stretch>
                      <a:fillRect/>
                    </a:stretch>
                  </pic:blipFill>
                  <pic:spPr>
                    <a:xfrm>
                      <a:off x="0" y="0"/>
                      <a:ext cx="1455127" cy="2877369"/>
                    </a:xfrm>
                    <a:prstGeom prst="rect">
                      <a:avLst/>
                    </a:prstGeom>
                  </pic:spPr>
                </pic:pic>
              </a:graphicData>
            </a:graphic>
          </wp:inline>
        </w:drawing>
      </w:r>
    </w:p>
    <w:p w:rsidR="00145665" w:rsidRDefault="00145665" w:rsidP="00145665">
      <w:pPr>
        <w:pStyle w:val="Heading2"/>
        <w:rPr>
          <w:lang w:val="en-US"/>
        </w:rPr>
      </w:pPr>
      <w:r>
        <w:rPr>
          <w:lang w:val="en-US"/>
        </w:rPr>
        <w:t>Feature selection and classification</w:t>
      </w:r>
    </w:p>
    <w:p w:rsidR="00145665" w:rsidRDefault="00145665" w:rsidP="00145665">
      <w:pPr>
        <w:pStyle w:val="BodyText"/>
        <w:jc w:val="both"/>
        <w:rPr>
          <w:lang w:val="en-US"/>
        </w:rPr>
      </w:pPr>
      <w:r>
        <w:rPr>
          <w:lang w:val="en-US"/>
        </w:rPr>
        <w:t xml:space="preserve">An important issue in gait recognition is proper feature </w:t>
      </w:r>
      <w:proofErr w:type="gramStart"/>
      <w:r>
        <w:rPr>
          <w:lang w:val="en-US"/>
        </w:rPr>
        <w:t>selection, that</w:t>
      </w:r>
      <w:proofErr w:type="gramEnd"/>
      <w:r>
        <w:rPr>
          <w:lang w:val="en-US"/>
        </w:rPr>
        <w:t xml:space="preserve"> will effectively represent all the gait characteristics. Feature has to be easy to calculate and process and is highly dependent on the hardware used and form of captured frames.</w:t>
      </w:r>
    </w:p>
    <w:p w:rsidR="00145665" w:rsidRDefault="00145665" w:rsidP="00145665">
      <w:pPr>
        <w:pStyle w:val="BodyText"/>
        <w:jc w:val="both"/>
        <w:rPr>
          <w:lang w:val="en-US"/>
        </w:rPr>
      </w:pPr>
      <w:r>
        <w:rPr>
          <w:lang w:val="en-US"/>
        </w:rPr>
        <w:t xml:space="preserve">Proposed algorithm starts with </w:t>
      </w:r>
      <w:r>
        <w:rPr>
          <w:b/>
          <w:bCs/>
          <w:lang w:val="en-US"/>
        </w:rPr>
        <w:t xml:space="preserve">key frame generation. </w:t>
      </w:r>
      <w:r>
        <w:rPr>
          <w:lang w:val="en-US"/>
        </w:rPr>
        <w:t>Key frames are recognized by observing different phases of human movement cycle. From these we obtain four following frames.</w:t>
      </w:r>
    </w:p>
    <w:p w:rsidR="00145665" w:rsidRDefault="00145665" w:rsidP="00145665">
      <w:pPr>
        <w:pStyle w:val="BodyText"/>
        <w:numPr>
          <w:ilvl w:val="0"/>
          <w:numId w:val="3"/>
        </w:numPr>
        <w:jc w:val="both"/>
        <w:rPr>
          <w:lang w:val="en-US"/>
        </w:rPr>
      </w:pPr>
      <w:r>
        <w:rPr>
          <w:lang w:val="en-US"/>
        </w:rPr>
        <w:t xml:space="preserve">Frame A – left leg standing straight, right leg above the ground with knee bent </w:t>
      </w:r>
    </w:p>
    <w:p w:rsidR="00145665" w:rsidRDefault="00145665" w:rsidP="00145665">
      <w:pPr>
        <w:pStyle w:val="BodyText"/>
        <w:numPr>
          <w:ilvl w:val="0"/>
          <w:numId w:val="3"/>
        </w:numPr>
        <w:jc w:val="both"/>
        <w:rPr>
          <w:lang w:val="en-US"/>
        </w:rPr>
      </w:pPr>
      <w:r>
        <w:rPr>
          <w:lang w:val="en-US"/>
        </w:rPr>
        <w:t>Frame B – left leg straight behind, right leg straight in front, full stride</w:t>
      </w:r>
    </w:p>
    <w:p w:rsidR="00145665" w:rsidRDefault="00145665" w:rsidP="00145665">
      <w:pPr>
        <w:pStyle w:val="BodyText"/>
        <w:numPr>
          <w:ilvl w:val="0"/>
          <w:numId w:val="3"/>
        </w:numPr>
        <w:jc w:val="both"/>
        <w:rPr>
          <w:lang w:val="en-US"/>
        </w:rPr>
      </w:pPr>
      <w:r>
        <w:rPr>
          <w:lang w:val="en-US"/>
        </w:rPr>
        <w:t>Frame C –  right leg straight behind, left leg straight in front, full stride</w:t>
      </w:r>
    </w:p>
    <w:p w:rsidR="00660E1B" w:rsidRDefault="00145665" w:rsidP="00145665">
      <w:pPr>
        <w:pStyle w:val="BodyText"/>
        <w:numPr>
          <w:ilvl w:val="0"/>
          <w:numId w:val="3"/>
        </w:numPr>
        <w:jc w:val="both"/>
        <w:rPr>
          <w:lang w:val="en-US"/>
        </w:rPr>
      </w:pPr>
      <w:r>
        <w:rPr>
          <w:lang w:val="en-US"/>
        </w:rPr>
        <w:t xml:space="preserve">Frame D – right leg standing straight, left leg above the ground with knee bent </w:t>
      </w:r>
    </w:p>
    <w:p w:rsidR="00660E1B" w:rsidRDefault="00660E1B" w:rsidP="00660E1B">
      <w:pPr>
        <w:pStyle w:val="BodyText"/>
        <w:keepNext/>
        <w:numPr>
          <w:ilvl w:val="0"/>
          <w:numId w:val="3"/>
        </w:numPr>
        <w:jc w:val="both"/>
      </w:pPr>
      <w:r>
        <w:rPr>
          <w:noProof/>
        </w:rPr>
        <w:drawing>
          <wp:inline distT="0" distB="0" distL="0" distR="0">
            <wp:extent cx="5281100" cy="2888102"/>
            <wp:effectExtent l="19050" t="0" r="0" b="0"/>
            <wp:docPr id="22" name="Obraz 20" descr="KeyFrame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FrameDetection.png"/>
                    <pic:cNvPicPr/>
                  </pic:nvPicPr>
                  <pic:blipFill>
                    <a:blip r:embed="rId22" cstate="print"/>
                    <a:stretch>
                      <a:fillRect/>
                    </a:stretch>
                  </pic:blipFill>
                  <pic:spPr>
                    <a:xfrm>
                      <a:off x="0" y="0"/>
                      <a:ext cx="5281100" cy="2888102"/>
                    </a:xfrm>
                    <a:prstGeom prst="rect">
                      <a:avLst/>
                    </a:prstGeom>
                  </pic:spPr>
                </pic:pic>
              </a:graphicData>
            </a:graphic>
          </wp:inline>
        </w:drawing>
      </w:r>
    </w:p>
    <w:p w:rsidR="00145665" w:rsidRDefault="00660E1B" w:rsidP="00A56ADC">
      <w:pPr>
        <w:pStyle w:val="Caption"/>
        <w:jc w:val="center"/>
        <w:rPr>
          <w:lang w:val="en-US"/>
        </w:rPr>
      </w:pPr>
      <w:proofErr w:type="spellStart"/>
      <w:r w:rsidRPr="00900C6B">
        <w:rPr>
          <w:lang w:val="en-US"/>
        </w:rPr>
        <w:t>Rysunek</w:t>
      </w:r>
      <w:proofErr w:type="spellEnd"/>
      <w:r w:rsidRPr="00900C6B">
        <w:rPr>
          <w:lang w:val="en-US"/>
        </w:rPr>
        <w:t xml:space="preserve"> </w:t>
      </w:r>
      <w:r w:rsidR="00F35D2C">
        <w:fldChar w:fldCharType="begin"/>
      </w:r>
      <w:r w:rsidR="00F35D2C" w:rsidRPr="00900C6B">
        <w:rPr>
          <w:lang w:val="en-US"/>
        </w:rPr>
        <w:instrText xml:space="preserve"> SEQ Rysunek \* ARABIC </w:instrText>
      </w:r>
      <w:r w:rsidR="00F35D2C">
        <w:fldChar w:fldCharType="separate"/>
      </w:r>
      <w:r w:rsidRPr="00900C6B">
        <w:rPr>
          <w:noProof/>
          <w:lang w:val="en-US"/>
        </w:rPr>
        <w:t>1</w:t>
      </w:r>
      <w:r w:rsidR="00F35D2C">
        <w:rPr>
          <w:noProof/>
        </w:rPr>
        <w:fldChar w:fldCharType="end"/>
      </w:r>
      <w:r w:rsidRPr="00900C6B">
        <w:rPr>
          <w:lang w:val="en-US"/>
        </w:rPr>
        <w:t xml:space="preserve"> Feet distance as a function of time</w:t>
      </w:r>
    </w:p>
    <w:p w:rsidR="00145665" w:rsidRDefault="00145665" w:rsidP="00145665">
      <w:pPr>
        <w:pStyle w:val="BodyText"/>
        <w:jc w:val="both"/>
        <w:rPr>
          <w:lang w:val="en-US"/>
        </w:rPr>
      </w:pPr>
      <w:r>
        <w:rPr>
          <w:lang w:val="en-US"/>
        </w:rPr>
        <w:t xml:space="preserve">Next step is </w:t>
      </w:r>
      <w:r>
        <w:rPr>
          <w:b/>
          <w:bCs/>
          <w:lang w:val="en-US"/>
        </w:rPr>
        <w:t xml:space="preserve">Bezier curve computation </w:t>
      </w:r>
      <w:r w:rsidR="00900C6B">
        <w:rPr>
          <w:lang w:val="en-US"/>
        </w:rPr>
        <w:t>based on</w:t>
      </w:r>
      <w:r>
        <w:rPr>
          <w:lang w:val="en-US"/>
        </w:rPr>
        <w:t xml:space="preserve"> control points</w:t>
      </w:r>
      <w:r w:rsidR="00900C6B">
        <w:rPr>
          <w:lang w:val="en-US"/>
        </w:rPr>
        <w:t xml:space="preserve"> chosen</w:t>
      </w:r>
      <w:r>
        <w:rPr>
          <w:lang w:val="en-US"/>
        </w:rPr>
        <w:t xml:space="preserve"> for each frame. </w:t>
      </w:r>
      <w:r w:rsidR="00900C6B">
        <w:rPr>
          <w:lang w:val="en-US"/>
        </w:rPr>
        <w:t>Initially, five control point described in paper</w:t>
      </w:r>
      <w:r w:rsidR="00900C6B" w:rsidRPr="00900C6B">
        <w:rPr>
          <w:vertAlign w:val="superscript"/>
          <w:lang w:val="en-US"/>
        </w:rPr>
        <w:t xml:space="preserve"> [</w:t>
      </w:r>
      <w:r w:rsidR="00800CDE">
        <w:rPr>
          <w:vertAlign w:val="superscript"/>
          <w:lang w:val="en-US"/>
        </w:rPr>
        <w:t>2</w:t>
      </w:r>
      <w:r w:rsidR="00900C6B" w:rsidRPr="00900C6B">
        <w:rPr>
          <w:vertAlign w:val="superscript"/>
          <w:lang w:val="en-US"/>
        </w:rPr>
        <w:t>]</w:t>
      </w:r>
      <w:r w:rsidR="00900C6B">
        <w:rPr>
          <w:lang w:val="en-US"/>
        </w:rPr>
        <w:t xml:space="preserve"> were selected. However, after several tests, the set of control points was changed to make the Bezier curves for each user as distinguishable as possible. </w:t>
      </w:r>
      <w:r w:rsidR="00800CDE">
        <w:rPr>
          <w:lang w:val="en-US"/>
        </w:rPr>
        <w:lastRenderedPageBreak/>
        <w:t>Therefore, s</w:t>
      </w:r>
      <w:r>
        <w:rPr>
          <w:lang w:val="en-US"/>
        </w:rPr>
        <w:t>elected control points are: left feet, left ankle, left hip, left shoulder, left hand, neck (since user was approaching the sensor from his/her left side). Bezier curves are generated by six order Bernstein polynomials.</w:t>
      </w:r>
      <w:r w:rsidR="00900C6B">
        <w:rPr>
          <w:lang w:val="en-US"/>
        </w:rPr>
        <w:t xml:space="preserve"> Exemplary Bezier curves for two different people are shown below. </w:t>
      </w:r>
    </w:p>
    <w:p w:rsidR="00660E1B" w:rsidRDefault="00660E1B" w:rsidP="00145665">
      <w:pPr>
        <w:pStyle w:val="BodyText"/>
        <w:jc w:val="both"/>
        <w:rPr>
          <w:lang w:val="en-US"/>
        </w:rPr>
      </w:pPr>
      <w:r>
        <w:rPr>
          <w:noProof/>
        </w:rPr>
        <w:drawing>
          <wp:inline distT="0" distB="0" distL="0" distR="0">
            <wp:extent cx="6120130" cy="5459095"/>
            <wp:effectExtent l="19050" t="0" r="0" b="0"/>
            <wp:docPr id="23" name="Obraz 22" descr="Bezier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zierCurves.png"/>
                    <pic:cNvPicPr/>
                  </pic:nvPicPr>
                  <pic:blipFill>
                    <a:blip r:embed="rId23" cstate="print"/>
                    <a:stretch>
                      <a:fillRect/>
                    </a:stretch>
                  </pic:blipFill>
                  <pic:spPr>
                    <a:xfrm>
                      <a:off x="0" y="0"/>
                      <a:ext cx="6120130" cy="5459095"/>
                    </a:xfrm>
                    <a:prstGeom prst="rect">
                      <a:avLst/>
                    </a:prstGeom>
                  </pic:spPr>
                </pic:pic>
              </a:graphicData>
            </a:graphic>
          </wp:inline>
        </w:drawing>
      </w:r>
    </w:p>
    <w:p w:rsidR="00145665" w:rsidRDefault="00145665" w:rsidP="00145665">
      <w:pPr>
        <w:pStyle w:val="BodyText"/>
        <w:jc w:val="both"/>
        <w:rPr>
          <w:lang w:val="en-US"/>
        </w:rPr>
      </w:pPr>
      <w:r>
        <w:rPr>
          <w:b/>
          <w:bCs/>
          <w:lang w:val="en-US"/>
        </w:rPr>
        <w:t xml:space="preserve">Feature </w:t>
      </w:r>
      <w:r w:rsidR="00A56ADC">
        <w:rPr>
          <w:b/>
          <w:bCs/>
          <w:lang w:val="en-US"/>
        </w:rPr>
        <w:t>generation</w:t>
      </w:r>
      <w:r>
        <w:rPr>
          <w:b/>
          <w:bCs/>
          <w:lang w:val="en-US"/>
        </w:rPr>
        <w:t xml:space="preserve"> </w:t>
      </w:r>
      <w:r>
        <w:rPr>
          <w:lang w:val="en-US"/>
        </w:rPr>
        <w:t>is based on previously computed curves and starts with mean value generation for all curve points in all control frames together with variance calculation. All calculations are performed separately for X and Y axis.</w:t>
      </w:r>
      <w:r w:rsidR="00900C6B">
        <w:rPr>
          <w:lang w:val="en-US"/>
        </w:rPr>
        <w:t xml:space="preserve"> This gave 3 features for each detected key frame. </w:t>
      </w:r>
    </w:p>
    <w:p w:rsidR="00145665" w:rsidRPr="00B06268" w:rsidRDefault="00145665" w:rsidP="00800CDE">
      <w:pPr>
        <w:pStyle w:val="BodyText"/>
        <w:jc w:val="both"/>
        <w:rPr>
          <w:lang w:val="en-US"/>
        </w:rPr>
      </w:pPr>
      <w:r>
        <w:rPr>
          <w:lang w:val="en-US"/>
        </w:rPr>
        <w:t>Having three full steps recorded the algorithm would detect 12 key frames, find control points, compute curves and calculate features giving us 48 features all together (12 for each step recorded).</w:t>
      </w:r>
      <w:r w:rsidR="00800CDE">
        <w:rPr>
          <w:lang w:val="en-US"/>
        </w:rPr>
        <w:t xml:space="preserve"> This was totally novel approach as in already existing algorithms </w:t>
      </w:r>
      <w:r w:rsidR="00800CDE" w:rsidRPr="00800CDE">
        <w:rPr>
          <w:vertAlign w:val="superscript"/>
          <w:lang w:val="en-US"/>
        </w:rPr>
        <w:t>[2]</w:t>
      </w:r>
      <w:r w:rsidR="00800CDE">
        <w:rPr>
          <w:lang w:val="en-US"/>
        </w:rPr>
        <w:t xml:space="preserve"> features were not calculated for each key frame but for whole two steps.</w:t>
      </w:r>
    </w:p>
    <w:p w:rsidR="00145665" w:rsidRDefault="00145665" w:rsidP="00145665">
      <w:pPr>
        <w:pStyle w:val="Heading1"/>
        <w:rPr>
          <w:lang w:val="en-US"/>
        </w:rPr>
      </w:pPr>
      <w:r>
        <w:rPr>
          <w:lang w:val="en-US"/>
        </w:rPr>
        <w:t>Results</w:t>
      </w:r>
    </w:p>
    <w:p w:rsidR="00773536" w:rsidRDefault="00FA1818" w:rsidP="00FA1818">
      <w:pPr>
        <w:pStyle w:val="BodyText"/>
        <w:jc w:val="both"/>
        <w:rPr>
          <w:lang w:val="en-US"/>
        </w:rPr>
      </w:pPr>
      <w:r>
        <w:rPr>
          <w:lang w:val="en-US"/>
        </w:rPr>
        <w:t xml:space="preserve">After completion of the whole algorithm, feature set was evaluated. Firstly, </w:t>
      </w:r>
      <w:r>
        <w:rPr>
          <w:lang w:val="en-US"/>
        </w:rPr>
        <w:t>feature was assessed</w:t>
      </w:r>
      <w:r>
        <w:rPr>
          <w:lang w:val="en-US"/>
        </w:rPr>
        <w:t xml:space="preserve"> for its contribution to identification of people. However, it turned out that a single feature could not be used to properly recognize more than one/two people</w:t>
      </w:r>
      <w:r w:rsidR="00773536">
        <w:rPr>
          <w:lang w:val="en-US"/>
        </w:rPr>
        <w:t xml:space="preserve"> (figure 2)</w:t>
      </w:r>
      <w:r>
        <w:rPr>
          <w:lang w:val="en-US"/>
        </w:rPr>
        <w:t xml:space="preserve">. Hence, the extended analysis was performed, this time three features for each key frame were together taken into </w:t>
      </w:r>
      <w:r w:rsidR="00773536">
        <w:rPr>
          <w:lang w:val="en-US"/>
        </w:rPr>
        <w:t>account. Such operation leaded to correct identification of three/four people from the group (figure 1). One could conclude that obtaining large set of features that was subjected to PCA algorithm generated such a high success ratio.</w:t>
      </w:r>
    </w:p>
    <w:p w:rsidR="00773536" w:rsidRDefault="00773536" w:rsidP="00773536">
      <w:pPr>
        <w:pStyle w:val="BodyText"/>
        <w:keepNext/>
        <w:jc w:val="both"/>
      </w:pPr>
      <w:r>
        <w:rPr>
          <w:noProof/>
        </w:rPr>
        <w:lastRenderedPageBreak/>
        <w:drawing>
          <wp:anchor distT="0" distB="0" distL="114300" distR="114300" simplePos="0" relativeHeight="251658240" behindDoc="0" locked="0" layoutInCell="1" allowOverlap="1" wp14:anchorId="11C5C517" wp14:editId="6B26D061">
            <wp:simplePos x="723900" y="3067050"/>
            <wp:positionH relativeFrom="margin">
              <wp:align>right</wp:align>
            </wp:positionH>
            <wp:positionV relativeFrom="margin">
              <wp:align>top</wp:align>
            </wp:positionV>
            <wp:extent cx="2959100" cy="17716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960321" cy="1772373"/>
                    </a:xfrm>
                    <a:prstGeom prst="rect">
                      <a:avLst/>
                    </a:prstGeom>
                  </pic:spPr>
                </pic:pic>
              </a:graphicData>
            </a:graphic>
            <wp14:sizeRelH relativeFrom="margin">
              <wp14:pctWidth>0</wp14:pctWidth>
            </wp14:sizeRelH>
            <wp14:sizeRelV relativeFrom="margin">
              <wp14:pctHeight>0</wp14:pctHeight>
            </wp14:sizeRelV>
          </wp:anchor>
        </w:drawing>
      </w:r>
      <w:r>
        <w:rPr>
          <w:noProof/>
        </w:rPr>
        <w:pict>
          <v:shapetype id="_x0000_t202" coordsize="21600,21600" o:spt="202" path="m,l,21600r21600,l21600,xe">
            <v:stroke joinstyle="miter"/>
            <v:path gradientshapeok="t" o:connecttype="rect"/>
          </v:shapetype>
          <v:shape id="_x0000_s1026" type="#_x0000_t202" style="position:absolute;left:0;text-align:left;margin-left:271.05pt;margin-top:153.75pt;width:210.85pt;height:13.6pt;z-index:251660288;mso-position-horizontal-relative:text;mso-position-vertical-relative:text" stroked="f">
            <v:textbox inset="0,0,0,0">
              <w:txbxContent>
                <w:p w:rsidR="00773536" w:rsidRPr="00773536" w:rsidRDefault="00773536" w:rsidP="00773536">
                  <w:pPr>
                    <w:pStyle w:val="Caption"/>
                    <w:jc w:val="center"/>
                    <w:rPr>
                      <w:noProof/>
                      <w:sz w:val="24"/>
                      <w:szCs w:val="24"/>
                      <w:lang w:val="en-US"/>
                    </w:rPr>
                  </w:pPr>
                  <w:r w:rsidRPr="00773536">
                    <w:rPr>
                      <w:lang w:val="en-US"/>
                    </w:rPr>
                    <w:t>Figure 2 Std</w:t>
                  </w:r>
                  <w:r>
                    <w:rPr>
                      <w:lang w:val="en-US"/>
                    </w:rPr>
                    <w:t>.</w:t>
                  </w:r>
                  <w:r w:rsidRPr="00773536">
                    <w:rPr>
                      <w:lang w:val="en-US"/>
                    </w:rPr>
                    <w:t xml:space="preserve"> dev. for y direction - 3rd key </w:t>
                  </w:r>
                  <w:proofErr w:type="gramStart"/>
                  <w:r w:rsidRPr="00773536">
                    <w:rPr>
                      <w:lang w:val="en-US"/>
                    </w:rPr>
                    <w:t>frame</w:t>
                  </w:r>
                  <w:proofErr w:type="gramEnd"/>
                  <w:r w:rsidRPr="00773536">
                    <w:rPr>
                      <w:lang w:val="en-US"/>
                    </w:rPr>
                    <w:t>.</w:t>
                  </w:r>
                </w:p>
              </w:txbxContent>
            </v:textbox>
            <w10:wrap type="square"/>
          </v:shape>
        </w:pict>
      </w:r>
      <w:r>
        <w:rPr>
          <w:noProof/>
        </w:rPr>
        <w:drawing>
          <wp:inline distT="0" distB="0" distL="0" distR="0" wp14:anchorId="2F2665B0" wp14:editId="6F17ECCC">
            <wp:extent cx="3000375" cy="22746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04113" cy="2277487"/>
                    </a:xfrm>
                    <a:prstGeom prst="rect">
                      <a:avLst/>
                    </a:prstGeom>
                  </pic:spPr>
                </pic:pic>
              </a:graphicData>
            </a:graphic>
          </wp:inline>
        </w:drawing>
      </w:r>
    </w:p>
    <w:p w:rsidR="00773536" w:rsidRPr="00773536" w:rsidRDefault="00773536" w:rsidP="00773536">
      <w:pPr>
        <w:pStyle w:val="Caption"/>
        <w:ind w:firstLine="708"/>
        <w:rPr>
          <w:lang w:val="en-US"/>
        </w:rPr>
      </w:pPr>
      <w:r w:rsidRPr="00773536">
        <w:rPr>
          <w:lang w:val="en-US"/>
        </w:rPr>
        <w:t>Figure 1 3rd key frame feature space.</w:t>
      </w:r>
    </w:p>
    <w:p w:rsidR="00D03848" w:rsidRPr="00D03848" w:rsidRDefault="00773536" w:rsidP="00773536">
      <w:pPr>
        <w:pStyle w:val="BodyText"/>
        <w:jc w:val="both"/>
        <w:rPr>
          <w:lang w:val="en-US"/>
        </w:rPr>
      </w:pPr>
      <w:r>
        <w:rPr>
          <w:lang w:val="en-US"/>
        </w:rPr>
        <w:t xml:space="preserve"> </w:t>
      </w:r>
      <w:bookmarkStart w:id="7" w:name="_GoBack"/>
      <w:bookmarkEnd w:id="7"/>
    </w:p>
    <w:p w:rsidR="00145665" w:rsidRPr="00B06268" w:rsidRDefault="00145665" w:rsidP="00145665">
      <w:pPr>
        <w:pStyle w:val="Heading1"/>
        <w:rPr>
          <w:lang w:val="en-US"/>
        </w:rPr>
      </w:pPr>
      <w:r>
        <w:rPr>
          <w:lang w:val="en-US"/>
        </w:rPr>
        <w:t>Summary</w:t>
      </w:r>
    </w:p>
    <w:p w:rsidR="00145665" w:rsidRPr="00FA1818" w:rsidRDefault="00145665" w:rsidP="00145665">
      <w:pPr>
        <w:pStyle w:val="BodyText"/>
        <w:rPr>
          <w:lang w:val="en-US"/>
        </w:rPr>
      </w:pPr>
    </w:p>
    <w:p w:rsidR="00145665" w:rsidRPr="00FA1818" w:rsidRDefault="00145665" w:rsidP="00145665">
      <w:pPr>
        <w:pStyle w:val="Heading1"/>
        <w:pageBreakBefore/>
        <w:rPr>
          <w:lang w:val="en-US"/>
        </w:rPr>
      </w:pPr>
      <w:r w:rsidRPr="00FA1818">
        <w:rPr>
          <w:lang w:val="en-US"/>
        </w:rPr>
        <w:lastRenderedPageBreak/>
        <w:t>References</w:t>
      </w:r>
    </w:p>
    <w:p w:rsidR="00145665" w:rsidRPr="00900C6B" w:rsidRDefault="00145665" w:rsidP="00145665">
      <w:pPr>
        <w:pStyle w:val="BodyText"/>
        <w:numPr>
          <w:ilvl w:val="0"/>
          <w:numId w:val="1"/>
        </w:numPr>
        <w:tabs>
          <w:tab w:val="clear" w:pos="432"/>
        </w:tabs>
        <w:rPr>
          <w:rFonts w:eastAsia="Times New Roman"/>
          <w:lang w:val="en-US"/>
        </w:rPr>
      </w:pPr>
      <w:r w:rsidRPr="00900C6B">
        <w:rPr>
          <w:lang w:val="en-US"/>
        </w:rPr>
        <w:t>[</w:t>
      </w:r>
      <w:r w:rsidRPr="002B6647">
        <w:rPr>
          <w:lang w:val="en-US"/>
        </w:rPr>
        <w:t>1</w:t>
      </w:r>
      <w:r w:rsidRPr="00900C6B">
        <w:rPr>
          <w:lang w:val="en-US"/>
        </w:rPr>
        <w:t xml:space="preserve">] </w:t>
      </w:r>
      <w:r w:rsidRPr="00900C6B">
        <w:rPr>
          <w:rFonts w:eastAsia="Times New Roman"/>
          <w:b/>
          <w:bCs/>
          <w:lang w:val="en-US"/>
        </w:rPr>
        <w:t>Biometric Gait Recognition</w:t>
      </w:r>
      <w:r w:rsidRPr="002B6647">
        <w:rPr>
          <w:rFonts w:eastAsia="Times New Roman"/>
          <w:b/>
          <w:bCs/>
          <w:lang w:val="en-US"/>
        </w:rPr>
        <w:t xml:space="preserve"> </w:t>
      </w:r>
      <w:r w:rsidRPr="00900C6B">
        <w:rPr>
          <w:rFonts w:eastAsia="Times New Roman"/>
          <w:b/>
          <w:bCs/>
          <w:lang w:val="en-US"/>
        </w:rPr>
        <w:t xml:space="preserve">- </w:t>
      </w:r>
      <w:r w:rsidRPr="00900C6B">
        <w:rPr>
          <w:rFonts w:eastAsia="TimesNewRoman" w:cs="TimesNewRoman"/>
          <w:lang w:val="en-US"/>
        </w:rPr>
        <w:t>Jeffrey E. Boyd</w:t>
      </w:r>
      <w:proofErr w:type="gramStart"/>
      <w:r w:rsidRPr="002B6647">
        <w:rPr>
          <w:rFonts w:eastAsia="TimesNewRoman" w:cs="TimesNewRoman"/>
          <w:lang w:val="en-US"/>
        </w:rPr>
        <w:t xml:space="preserve">, </w:t>
      </w:r>
      <w:r w:rsidRPr="00900C6B">
        <w:rPr>
          <w:rFonts w:eastAsia="TimesNewRoman" w:cs="TimesNewRoman"/>
          <w:lang w:val="en-US"/>
        </w:rPr>
        <w:t xml:space="preserve"> James</w:t>
      </w:r>
      <w:proofErr w:type="gramEnd"/>
      <w:r w:rsidRPr="00900C6B">
        <w:rPr>
          <w:rFonts w:eastAsia="TimesNewRoman" w:cs="TimesNewRoman"/>
          <w:lang w:val="en-US"/>
        </w:rPr>
        <w:t xml:space="preserve"> J. Little</w:t>
      </w:r>
      <w:r w:rsidRPr="002B6647">
        <w:rPr>
          <w:rFonts w:eastAsia="TimesNewRoman" w:cs="TimesNewRoman"/>
          <w:lang w:val="en-US"/>
        </w:rPr>
        <w:t xml:space="preserve"> </w:t>
      </w:r>
      <w:r w:rsidRPr="00900C6B">
        <w:rPr>
          <w:rFonts w:eastAsia="TimesNewRoman" w:cs="TimesNewRoman"/>
          <w:lang w:val="en-US"/>
        </w:rPr>
        <w:t>/</w:t>
      </w:r>
      <w:r w:rsidRPr="002B6647">
        <w:rPr>
          <w:rFonts w:eastAsia="TimesNewRoman" w:cs="TimesNewRoman"/>
          <w:lang w:val="en-US"/>
        </w:rPr>
        <w:t xml:space="preserve"> </w:t>
      </w:r>
      <w:r w:rsidRPr="00900C6B">
        <w:rPr>
          <w:rFonts w:eastAsia="TimesNewRoman" w:cs="TimesNewRoman"/>
          <w:lang w:val="en-US"/>
        </w:rPr>
        <w:t>Department of Computer Science</w:t>
      </w:r>
      <w:r w:rsidRPr="002B6647">
        <w:rPr>
          <w:rFonts w:eastAsia="TimesNewRoman" w:cs="TimesNewRoman"/>
          <w:lang w:val="en-US"/>
        </w:rPr>
        <w:t xml:space="preserve"> </w:t>
      </w:r>
      <w:r w:rsidRPr="00900C6B">
        <w:rPr>
          <w:rFonts w:eastAsia="TimesNewRoman" w:cs="TimesNewRoman"/>
          <w:lang w:val="en-US"/>
        </w:rPr>
        <w:t>University of Calgary</w:t>
      </w:r>
      <w:r w:rsidRPr="00900C6B">
        <w:rPr>
          <w:rFonts w:eastAsia="Times New Roman"/>
          <w:lang w:val="en-US"/>
        </w:rPr>
        <w:t>, 2011.</w:t>
      </w:r>
    </w:p>
    <w:p w:rsidR="00145665" w:rsidRPr="00900C6B" w:rsidRDefault="00145665" w:rsidP="00145665">
      <w:pPr>
        <w:pStyle w:val="BodyText"/>
        <w:rPr>
          <w:rFonts w:eastAsia="Times New Roman"/>
          <w:lang w:val="en-US"/>
        </w:rPr>
      </w:pPr>
      <w:r w:rsidRPr="00900C6B">
        <w:rPr>
          <w:lang w:val="en-US"/>
        </w:rPr>
        <w:t>[</w:t>
      </w:r>
      <w:r w:rsidRPr="002B6647">
        <w:rPr>
          <w:lang w:val="en-US"/>
        </w:rPr>
        <w:t>2</w:t>
      </w:r>
      <w:r w:rsidRPr="00900C6B">
        <w:rPr>
          <w:lang w:val="en-US"/>
        </w:rPr>
        <w:t xml:space="preserve">] </w:t>
      </w:r>
      <w:r w:rsidRPr="00900C6B">
        <w:rPr>
          <w:rFonts w:eastAsia="Times New Roman"/>
          <w:b/>
          <w:bCs/>
          <w:lang w:val="en-US"/>
        </w:rPr>
        <w:t xml:space="preserve">Human Gait Recognition </w:t>
      </w:r>
      <w:r w:rsidR="00900C6B">
        <w:rPr>
          <w:rFonts w:eastAsia="Times New Roman"/>
          <w:b/>
          <w:bCs/>
          <w:lang w:val="en-US"/>
        </w:rPr>
        <w:t xml:space="preserve">Using Bezier Curves </w:t>
      </w:r>
      <w:r w:rsidRPr="00900C6B">
        <w:rPr>
          <w:rFonts w:eastAsia="Times New Roman"/>
          <w:b/>
          <w:bCs/>
          <w:lang w:val="en-US"/>
        </w:rPr>
        <w:t xml:space="preserve">- </w:t>
      </w:r>
      <w:proofErr w:type="spellStart"/>
      <w:r w:rsidRPr="00900C6B">
        <w:rPr>
          <w:rFonts w:eastAsia="TimesNewRoman" w:cs="TimesNewRoman"/>
          <w:lang w:val="en-US"/>
        </w:rPr>
        <w:t>Pratibha</w:t>
      </w:r>
      <w:proofErr w:type="spellEnd"/>
      <w:r w:rsidRPr="00900C6B">
        <w:rPr>
          <w:rFonts w:eastAsia="TimesNewRoman" w:cs="TimesNewRoman"/>
          <w:lang w:val="en-US"/>
        </w:rPr>
        <w:t xml:space="preserve"> Mishra et al. / International Journal on Computer Science and Engineering (IJCSE)</w:t>
      </w:r>
      <w:r w:rsidRPr="00900C6B">
        <w:rPr>
          <w:rFonts w:eastAsia="Times New Roman"/>
          <w:lang w:val="en-US"/>
        </w:rPr>
        <w:t>, 2011.</w:t>
      </w:r>
    </w:p>
    <w:p w:rsidR="00900C6B" w:rsidRPr="00900C6B" w:rsidRDefault="00145665" w:rsidP="00145665">
      <w:pPr>
        <w:pStyle w:val="BodyText"/>
        <w:rPr>
          <w:rFonts w:eastAsia="Times New Roman"/>
          <w:lang w:val="en-US"/>
        </w:rPr>
      </w:pPr>
      <w:r w:rsidRPr="00900C6B">
        <w:rPr>
          <w:rFonts w:eastAsia="Times New Roman"/>
          <w:lang w:val="en-US"/>
        </w:rPr>
        <w:t>[</w:t>
      </w:r>
      <w:r w:rsidRPr="002B6647">
        <w:rPr>
          <w:rFonts w:eastAsia="Times New Roman"/>
          <w:lang w:val="en-US"/>
        </w:rPr>
        <w:t>3</w:t>
      </w:r>
      <w:r w:rsidRPr="00900C6B">
        <w:rPr>
          <w:rFonts w:eastAsia="Times New Roman"/>
          <w:lang w:val="en-US"/>
        </w:rPr>
        <w:t xml:space="preserve">] </w:t>
      </w:r>
      <w:r w:rsidRPr="00900C6B">
        <w:rPr>
          <w:rFonts w:eastAsia="Times New Roman"/>
          <w:b/>
          <w:bCs/>
          <w:lang w:val="en-US"/>
        </w:rPr>
        <w:t>Microsoft MSDN</w:t>
      </w:r>
      <w:r w:rsidRPr="00900C6B">
        <w:rPr>
          <w:rFonts w:eastAsia="Times New Roman"/>
          <w:lang w:val="en-US"/>
        </w:rPr>
        <w:t xml:space="preserve"> - </w:t>
      </w:r>
      <w:hyperlink r:id="rId26" w:history="1">
        <w:r w:rsidR="00900C6B" w:rsidRPr="0026451E">
          <w:rPr>
            <w:rStyle w:val="Hyperlink"/>
            <w:rFonts w:eastAsia="Times New Roman"/>
            <w:lang w:val="en-US"/>
          </w:rPr>
          <w:t>http://msdn.microsoft.com</w:t>
        </w:r>
      </w:hyperlink>
    </w:p>
    <w:p w:rsidR="004103EB" w:rsidRPr="00900C6B" w:rsidRDefault="004103EB">
      <w:pPr>
        <w:rPr>
          <w:lang w:val="en-US"/>
        </w:rPr>
      </w:pPr>
    </w:p>
    <w:sectPr w:rsidR="004103EB" w:rsidRPr="00900C6B" w:rsidSect="00145665">
      <w:pgSz w:w="11906" w:h="16838"/>
      <w:pgMar w:top="1134" w:right="1134" w:bottom="1134" w:left="1134" w:header="708" w:footer="708"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Arial Unicode MS"/>
    <w:charset w:val="00"/>
    <w:family w:val="auto"/>
    <w:pitch w:val="variable"/>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TimesNewRoman">
    <w:charset w:val="00"/>
    <w:family w:val="roman"/>
    <w:pitch w:val="default"/>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5AAB244F"/>
    <w:multiLevelType w:val="hybridMultilevel"/>
    <w:tmpl w:val="54E681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compat>
    <w:compatSetting w:name="compatibilityMode" w:uri="http://schemas.microsoft.com/office/word" w:val="12"/>
  </w:compat>
  <w:rsids>
    <w:rsidRoot w:val="00145665"/>
    <w:rsid w:val="00034A73"/>
    <w:rsid w:val="0004758D"/>
    <w:rsid w:val="00081CDD"/>
    <w:rsid w:val="00145665"/>
    <w:rsid w:val="001F41AE"/>
    <w:rsid w:val="00257C19"/>
    <w:rsid w:val="00282F24"/>
    <w:rsid w:val="002B740A"/>
    <w:rsid w:val="003F38CC"/>
    <w:rsid w:val="004103EB"/>
    <w:rsid w:val="00444C75"/>
    <w:rsid w:val="00471EC2"/>
    <w:rsid w:val="00587A37"/>
    <w:rsid w:val="005C28EC"/>
    <w:rsid w:val="00660E1B"/>
    <w:rsid w:val="00675666"/>
    <w:rsid w:val="006D3B87"/>
    <w:rsid w:val="00731CE6"/>
    <w:rsid w:val="00773536"/>
    <w:rsid w:val="007F120D"/>
    <w:rsid w:val="00800CDE"/>
    <w:rsid w:val="00836EED"/>
    <w:rsid w:val="00856209"/>
    <w:rsid w:val="00873E72"/>
    <w:rsid w:val="008E0BAD"/>
    <w:rsid w:val="00900C6B"/>
    <w:rsid w:val="00A56ADC"/>
    <w:rsid w:val="00C819E8"/>
    <w:rsid w:val="00CA488C"/>
    <w:rsid w:val="00D03848"/>
    <w:rsid w:val="00D85D83"/>
    <w:rsid w:val="00E13548"/>
    <w:rsid w:val="00EF0D0D"/>
    <w:rsid w:val="00F05E62"/>
    <w:rsid w:val="00F35D2C"/>
    <w:rsid w:val="00F64E4E"/>
    <w:rsid w:val="00FA1818"/>
    <w:rsid w:val="00FC68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65"/>
    <w:pPr>
      <w:widowControl w:val="0"/>
      <w:suppressAutoHyphens/>
    </w:pPr>
    <w:rPr>
      <w:rFonts w:eastAsia="Andale Sans UI"/>
      <w:kern w:val="1"/>
      <w:sz w:val="24"/>
      <w:szCs w:val="24"/>
    </w:rPr>
  </w:style>
  <w:style w:type="paragraph" w:styleId="Heading1">
    <w:name w:val="heading 1"/>
    <w:basedOn w:val="Header"/>
    <w:next w:val="BodyText"/>
    <w:link w:val="Heading1Char"/>
    <w:qFormat/>
    <w:rsid w:val="00145665"/>
    <w:pPr>
      <w:keepNext/>
      <w:numPr>
        <w:numId w:val="1"/>
      </w:numPr>
      <w:tabs>
        <w:tab w:val="clear" w:pos="4536"/>
        <w:tab w:val="clear" w:pos="9072"/>
      </w:tabs>
      <w:spacing w:before="240" w:after="120"/>
      <w:outlineLvl w:val="0"/>
    </w:pPr>
    <w:rPr>
      <w:rFonts w:ascii="Arial" w:hAnsi="Arial" w:cs="Tahoma"/>
      <w:b/>
      <w:bCs/>
      <w:sz w:val="32"/>
      <w:szCs w:val="32"/>
    </w:rPr>
  </w:style>
  <w:style w:type="paragraph" w:styleId="Heading2">
    <w:name w:val="heading 2"/>
    <w:basedOn w:val="Header"/>
    <w:next w:val="BodyText"/>
    <w:link w:val="Heading2Char"/>
    <w:qFormat/>
    <w:rsid w:val="00145665"/>
    <w:pPr>
      <w:keepNext/>
      <w:numPr>
        <w:ilvl w:val="1"/>
        <w:numId w:val="1"/>
      </w:numPr>
      <w:tabs>
        <w:tab w:val="clear" w:pos="4536"/>
        <w:tab w:val="clear" w:pos="9072"/>
      </w:tabs>
      <w:spacing w:before="240" w:after="120"/>
      <w:outlineLvl w:val="1"/>
    </w:pPr>
    <w:rPr>
      <w:rFonts w:ascii="Arial" w:hAnsi="Arial" w:cs="Tahoma"/>
      <w:b/>
      <w:bCs/>
      <w:i/>
      <w:iCs/>
      <w:sz w:val="28"/>
      <w:szCs w:val="28"/>
    </w:rPr>
  </w:style>
  <w:style w:type="paragraph" w:styleId="Heading3">
    <w:name w:val="heading 3"/>
    <w:basedOn w:val="Header"/>
    <w:next w:val="BodyText"/>
    <w:link w:val="Heading3Char"/>
    <w:qFormat/>
    <w:rsid w:val="00145665"/>
    <w:pPr>
      <w:keepNext/>
      <w:numPr>
        <w:ilvl w:val="2"/>
        <w:numId w:val="1"/>
      </w:numPr>
      <w:tabs>
        <w:tab w:val="clear" w:pos="4536"/>
        <w:tab w:val="clear" w:pos="9072"/>
      </w:tabs>
      <w:spacing w:before="240" w:after="120"/>
      <w:outlineLvl w:val="2"/>
    </w:pPr>
    <w:rPr>
      <w:rFonts w:ascii="Arial" w:hAnsi="Arial"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5665"/>
    <w:rPr>
      <w:rFonts w:ascii="Arial" w:eastAsia="Andale Sans UI" w:hAnsi="Arial" w:cs="Tahoma"/>
      <w:b/>
      <w:bCs/>
      <w:kern w:val="1"/>
      <w:sz w:val="32"/>
      <w:szCs w:val="32"/>
    </w:rPr>
  </w:style>
  <w:style w:type="character" w:customStyle="1" w:styleId="Heading2Char">
    <w:name w:val="Heading 2 Char"/>
    <w:basedOn w:val="DefaultParagraphFont"/>
    <w:link w:val="Heading2"/>
    <w:rsid w:val="00145665"/>
    <w:rPr>
      <w:rFonts w:ascii="Arial" w:eastAsia="Andale Sans UI" w:hAnsi="Arial" w:cs="Tahoma"/>
      <w:b/>
      <w:bCs/>
      <w:i/>
      <w:iCs/>
      <w:kern w:val="1"/>
      <w:sz w:val="28"/>
      <w:szCs w:val="28"/>
    </w:rPr>
  </w:style>
  <w:style w:type="character" w:customStyle="1" w:styleId="Heading3Char">
    <w:name w:val="Heading 3 Char"/>
    <w:basedOn w:val="DefaultParagraphFont"/>
    <w:link w:val="Heading3"/>
    <w:rsid w:val="00145665"/>
    <w:rPr>
      <w:rFonts w:ascii="Arial" w:eastAsia="Andale Sans UI" w:hAnsi="Arial" w:cs="Tahoma"/>
      <w:b/>
      <w:bCs/>
      <w:kern w:val="1"/>
      <w:sz w:val="28"/>
      <w:szCs w:val="28"/>
    </w:rPr>
  </w:style>
  <w:style w:type="paragraph" w:styleId="BodyText">
    <w:name w:val="Body Text"/>
    <w:basedOn w:val="Normal"/>
    <w:link w:val="BodyTextChar"/>
    <w:rsid w:val="00145665"/>
    <w:pPr>
      <w:spacing w:after="120"/>
    </w:pPr>
  </w:style>
  <w:style w:type="character" w:customStyle="1" w:styleId="BodyTextChar">
    <w:name w:val="Body Text Char"/>
    <w:basedOn w:val="DefaultParagraphFont"/>
    <w:link w:val="BodyText"/>
    <w:rsid w:val="00145665"/>
    <w:rPr>
      <w:rFonts w:eastAsia="Andale Sans UI"/>
      <w:kern w:val="1"/>
      <w:sz w:val="24"/>
      <w:szCs w:val="24"/>
    </w:rPr>
  </w:style>
  <w:style w:type="paragraph" w:customStyle="1" w:styleId="Zawartotabeli">
    <w:name w:val="Zawartość tabeli"/>
    <w:basedOn w:val="Normal"/>
    <w:rsid w:val="00145665"/>
    <w:pPr>
      <w:suppressLineNumbers/>
    </w:pPr>
  </w:style>
  <w:style w:type="paragraph" w:customStyle="1" w:styleId="Nagwektabeli">
    <w:name w:val="Nagłówek tabeli"/>
    <w:basedOn w:val="Zawartotabeli"/>
    <w:rsid w:val="00145665"/>
    <w:pPr>
      <w:jc w:val="center"/>
    </w:pPr>
    <w:rPr>
      <w:b/>
      <w:bCs/>
    </w:rPr>
  </w:style>
  <w:style w:type="paragraph" w:styleId="Header">
    <w:name w:val="header"/>
    <w:basedOn w:val="Normal"/>
    <w:link w:val="HeaderChar"/>
    <w:uiPriority w:val="99"/>
    <w:semiHidden/>
    <w:unhideWhenUsed/>
    <w:rsid w:val="00145665"/>
    <w:pPr>
      <w:tabs>
        <w:tab w:val="center" w:pos="4536"/>
        <w:tab w:val="right" w:pos="9072"/>
      </w:tabs>
    </w:pPr>
  </w:style>
  <w:style w:type="character" w:customStyle="1" w:styleId="HeaderChar">
    <w:name w:val="Header Char"/>
    <w:basedOn w:val="DefaultParagraphFont"/>
    <w:link w:val="Header"/>
    <w:uiPriority w:val="99"/>
    <w:semiHidden/>
    <w:rsid w:val="00145665"/>
    <w:rPr>
      <w:rFonts w:eastAsia="Andale Sans UI"/>
      <w:kern w:val="1"/>
      <w:sz w:val="24"/>
      <w:szCs w:val="24"/>
    </w:rPr>
  </w:style>
  <w:style w:type="paragraph" w:styleId="BalloonText">
    <w:name w:val="Balloon Text"/>
    <w:basedOn w:val="Normal"/>
    <w:link w:val="BalloonTextChar"/>
    <w:uiPriority w:val="99"/>
    <w:semiHidden/>
    <w:unhideWhenUsed/>
    <w:rsid w:val="00145665"/>
    <w:rPr>
      <w:rFonts w:ascii="Tahoma" w:hAnsi="Tahoma" w:cs="Tahoma"/>
      <w:sz w:val="16"/>
      <w:szCs w:val="16"/>
    </w:rPr>
  </w:style>
  <w:style w:type="character" w:customStyle="1" w:styleId="BalloonTextChar">
    <w:name w:val="Balloon Text Char"/>
    <w:basedOn w:val="DefaultParagraphFont"/>
    <w:link w:val="BalloonText"/>
    <w:uiPriority w:val="99"/>
    <w:semiHidden/>
    <w:rsid w:val="00145665"/>
    <w:rPr>
      <w:rFonts w:ascii="Tahoma" w:eastAsia="Andale Sans UI" w:hAnsi="Tahoma" w:cs="Tahoma"/>
      <w:kern w:val="1"/>
      <w:sz w:val="16"/>
      <w:szCs w:val="16"/>
    </w:rPr>
  </w:style>
  <w:style w:type="paragraph" w:styleId="Caption">
    <w:name w:val="caption"/>
    <w:basedOn w:val="Normal"/>
    <w:next w:val="Normal"/>
    <w:uiPriority w:val="35"/>
    <w:unhideWhenUsed/>
    <w:qFormat/>
    <w:rsid w:val="00660E1B"/>
    <w:pPr>
      <w:spacing w:after="200"/>
    </w:pPr>
    <w:rPr>
      <w:b/>
      <w:bCs/>
      <w:color w:val="4F81BD" w:themeColor="accent1"/>
      <w:sz w:val="18"/>
      <w:szCs w:val="18"/>
    </w:rPr>
  </w:style>
  <w:style w:type="character" w:styleId="Hyperlink">
    <w:name w:val="Hyperlink"/>
    <w:basedOn w:val="DefaultParagraphFont"/>
    <w:uiPriority w:val="99"/>
    <w:unhideWhenUsed/>
    <w:rsid w:val="00900C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diagramDrawing" Target="diagrams/drawing1.xml"/><Relationship Id="rId26" Type="http://schemas.openxmlformats.org/officeDocument/2006/relationships/hyperlink" Target="http://msdn.microsoft.com"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diagramColors" Target="diagrams/colors1.xm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image" Target="media/image12.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2F8BBC-E965-4B40-9300-687A2CB00759}" type="doc">
      <dgm:prSet loTypeId="urn:microsoft.com/office/officeart/2005/8/layout/process1" loCatId="process" qsTypeId="urn:microsoft.com/office/officeart/2005/8/quickstyle/simple1" qsCatId="simple" csTypeId="urn:microsoft.com/office/officeart/2005/8/colors/accent1_2" csCatId="accent1" phldr="1"/>
      <dgm:spPr/>
    </dgm:pt>
    <dgm:pt modelId="{A1DBD4AD-3320-4972-9131-6EFCD5AC62D5}">
      <dgm:prSet phldrT="[Tekst]" custT="1"/>
      <dgm:spPr>
        <a:solidFill>
          <a:schemeClr val="accent2"/>
        </a:solidFill>
      </dgm:spPr>
      <dgm:t>
        <a:bodyPr/>
        <a:lstStyle/>
        <a:p>
          <a:r>
            <a:rPr lang="pl-PL" sz="800" b="1"/>
            <a:t>Input </a:t>
          </a:r>
        </a:p>
        <a:p>
          <a:r>
            <a:rPr lang="pl-PL" sz="800"/>
            <a:t>3D samples</a:t>
          </a:r>
        </a:p>
      </dgm:t>
    </dgm:pt>
    <dgm:pt modelId="{30B9D61F-CBE5-40AB-A2D5-E3A7CB0CC365}" type="parTrans" cxnId="{A2771FEE-9650-46B2-80CB-4BDEF1135059}">
      <dgm:prSet/>
      <dgm:spPr/>
      <dgm:t>
        <a:bodyPr/>
        <a:lstStyle/>
        <a:p>
          <a:endParaRPr lang="pl-PL"/>
        </a:p>
      </dgm:t>
    </dgm:pt>
    <dgm:pt modelId="{F0609D13-2B49-4D5B-959B-FFAD9EC2144A}" type="sibTrans" cxnId="{A2771FEE-9650-46B2-80CB-4BDEF1135059}">
      <dgm:prSet custT="1"/>
      <dgm:spPr/>
      <dgm:t>
        <a:bodyPr/>
        <a:lstStyle/>
        <a:p>
          <a:endParaRPr lang="pl-PL" sz="800"/>
        </a:p>
      </dgm:t>
    </dgm:pt>
    <dgm:pt modelId="{57CF2094-68BA-462A-B0D6-2611FCCEAE64}">
      <dgm:prSet phldrT="[Tekst]" custT="1"/>
      <dgm:spPr/>
      <dgm:t>
        <a:bodyPr/>
        <a:lstStyle/>
        <a:p>
          <a:r>
            <a:rPr lang="pl-PL" sz="800"/>
            <a:t>Filtering</a:t>
          </a:r>
        </a:p>
      </dgm:t>
    </dgm:pt>
    <dgm:pt modelId="{1570ECD8-F054-4A74-8DE2-7D75F6E957C8}" type="parTrans" cxnId="{A85EFF8D-8F65-4204-B029-DCEAC1E2B970}">
      <dgm:prSet/>
      <dgm:spPr/>
      <dgm:t>
        <a:bodyPr/>
        <a:lstStyle/>
        <a:p>
          <a:endParaRPr lang="pl-PL"/>
        </a:p>
      </dgm:t>
    </dgm:pt>
    <dgm:pt modelId="{23464860-824F-4C68-8C15-EF0BA730E17A}" type="sibTrans" cxnId="{A85EFF8D-8F65-4204-B029-DCEAC1E2B970}">
      <dgm:prSet custT="1"/>
      <dgm:spPr/>
      <dgm:t>
        <a:bodyPr/>
        <a:lstStyle/>
        <a:p>
          <a:endParaRPr lang="pl-PL" sz="800"/>
        </a:p>
      </dgm:t>
    </dgm:pt>
    <dgm:pt modelId="{7EB309BF-BC59-45EF-8775-0884F79100A2}">
      <dgm:prSet phldrT="[Tekst]" custT="1"/>
      <dgm:spPr/>
      <dgm:t>
        <a:bodyPr/>
        <a:lstStyle/>
        <a:p>
          <a:r>
            <a:rPr lang="pl-PL" sz="800"/>
            <a:t>Shifting to common joint</a:t>
          </a:r>
        </a:p>
      </dgm:t>
    </dgm:pt>
    <dgm:pt modelId="{91A58156-EFE4-4BDA-9B93-36EA776C864C}" type="parTrans" cxnId="{D64DA2E5-19B0-454A-A2E7-9307EE1E0910}">
      <dgm:prSet/>
      <dgm:spPr/>
      <dgm:t>
        <a:bodyPr/>
        <a:lstStyle/>
        <a:p>
          <a:endParaRPr lang="pl-PL"/>
        </a:p>
      </dgm:t>
    </dgm:pt>
    <dgm:pt modelId="{812FE32B-871A-4D3F-AE52-66BCDD210B31}" type="sibTrans" cxnId="{D64DA2E5-19B0-454A-A2E7-9307EE1E0910}">
      <dgm:prSet custT="1"/>
      <dgm:spPr/>
      <dgm:t>
        <a:bodyPr/>
        <a:lstStyle/>
        <a:p>
          <a:endParaRPr lang="pl-PL" sz="800"/>
        </a:p>
      </dgm:t>
    </dgm:pt>
    <dgm:pt modelId="{117A989E-60C2-464D-9FCB-E8D72EA850F7}">
      <dgm:prSet phldrT="[Tekst]" custT="1"/>
      <dgm:spPr/>
      <dgm:t>
        <a:bodyPr/>
        <a:lstStyle/>
        <a:p>
          <a:r>
            <a:rPr lang="pl-PL" sz="800"/>
            <a:t>Rotating to floor plane</a:t>
          </a:r>
        </a:p>
      </dgm:t>
    </dgm:pt>
    <dgm:pt modelId="{F77E666D-878D-4F84-BAC7-A10878699A17}" type="parTrans" cxnId="{124A9098-FE3E-4785-B440-6B9C7EC3863D}">
      <dgm:prSet/>
      <dgm:spPr/>
      <dgm:t>
        <a:bodyPr/>
        <a:lstStyle/>
        <a:p>
          <a:endParaRPr lang="pl-PL"/>
        </a:p>
      </dgm:t>
    </dgm:pt>
    <dgm:pt modelId="{DF76E551-E27C-4357-A709-A9984100ECB4}" type="sibTrans" cxnId="{124A9098-FE3E-4785-B440-6B9C7EC3863D}">
      <dgm:prSet custT="1"/>
      <dgm:spPr/>
      <dgm:t>
        <a:bodyPr/>
        <a:lstStyle/>
        <a:p>
          <a:endParaRPr lang="pl-PL" sz="800"/>
        </a:p>
      </dgm:t>
    </dgm:pt>
    <dgm:pt modelId="{85FA17D3-D005-49E0-91B9-75CFE18010BB}">
      <dgm:prSet phldrT="[Tekst]" custT="1"/>
      <dgm:spPr/>
      <dgm:t>
        <a:bodyPr/>
        <a:lstStyle/>
        <a:p>
          <a:r>
            <a:rPr lang="pl-PL" sz="800"/>
            <a:t>Projecting on movement plane</a:t>
          </a:r>
        </a:p>
      </dgm:t>
    </dgm:pt>
    <dgm:pt modelId="{B495674E-C005-4A4C-8CEC-B1FCFE74F064}" type="parTrans" cxnId="{D0EF63BC-E397-4C21-A473-98C61917CC16}">
      <dgm:prSet/>
      <dgm:spPr/>
      <dgm:t>
        <a:bodyPr/>
        <a:lstStyle/>
        <a:p>
          <a:endParaRPr lang="pl-PL"/>
        </a:p>
      </dgm:t>
    </dgm:pt>
    <dgm:pt modelId="{B0BD487C-3F8B-4F84-983B-7EEFA6CDF9C4}" type="sibTrans" cxnId="{D0EF63BC-E397-4C21-A473-98C61917CC16}">
      <dgm:prSet custT="1"/>
      <dgm:spPr/>
      <dgm:t>
        <a:bodyPr/>
        <a:lstStyle/>
        <a:p>
          <a:endParaRPr lang="pl-PL" sz="800"/>
        </a:p>
      </dgm:t>
    </dgm:pt>
    <dgm:pt modelId="{C1C09286-2D85-461F-9D35-252F8DFE27E9}">
      <dgm:prSet phldrT="[Tekst]" custT="1"/>
      <dgm:spPr>
        <a:solidFill>
          <a:schemeClr val="accent2"/>
        </a:solidFill>
      </dgm:spPr>
      <dgm:t>
        <a:bodyPr/>
        <a:lstStyle/>
        <a:p>
          <a:r>
            <a:rPr lang="pl-PL" sz="800" b="1"/>
            <a:t>Output</a:t>
          </a:r>
        </a:p>
        <a:p>
          <a:r>
            <a:rPr lang="pl-PL" sz="800"/>
            <a:t>2D samples</a:t>
          </a:r>
        </a:p>
      </dgm:t>
    </dgm:pt>
    <dgm:pt modelId="{C91D4A4D-385C-4744-BFD4-F4EDF325CE1F}" type="parTrans" cxnId="{E6E9C68C-B9E9-4F80-B021-AC80FB40F8E3}">
      <dgm:prSet/>
      <dgm:spPr/>
      <dgm:t>
        <a:bodyPr/>
        <a:lstStyle/>
        <a:p>
          <a:endParaRPr lang="pl-PL"/>
        </a:p>
      </dgm:t>
    </dgm:pt>
    <dgm:pt modelId="{ED2134FE-2A91-42B6-A7EE-C8A6AB194C87}" type="sibTrans" cxnId="{E6E9C68C-B9E9-4F80-B021-AC80FB40F8E3}">
      <dgm:prSet/>
      <dgm:spPr/>
      <dgm:t>
        <a:bodyPr/>
        <a:lstStyle/>
        <a:p>
          <a:endParaRPr lang="pl-PL"/>
        </a:p>
      </dgm:t>
    </dgm:pt>
    <dgm:pt modelId="{BBBC7EB2-69BE-4D46-91AF-E9AFD0C86999}" type="pres">
      <dgm:prSet presAssocID="{9A2F8BBC-E965-4B40-9300-687A2CB00759}" presName="Name0" presStyleCnt="0">
        <dgm:presLayoutVars>
          <dgm:dir/>
          <dgm:resizeHandles val="exact"/>
        </dgm:presLayoutVars>
      </dgm:prSet>
      <dgm:spPr/>
    </dgm:pt>
    <dgm:pt modelId="{FD354787-FB5D-4EC2-92C7-1E0A55D91E6C}" type="pres">
      <dgm:prSet presAssocID="{A1DBD4AD-3320-4972-9131-6EFCD5AC62D5}" presName="node" presStyleLbl="node1" presStyleIdx="0" presStyleCnt="6" custScaleX="109727">
        <dgm:presLayoutVars>
          <dgm:bulletEnabled val="1"/>
        </dgm:presLayoutVars>
      </dgm:prSet>
      <dgm:spPr/>
      <dgm:t>
        <a:bodyPr/>
        <a:lstStyle/>
        <a:p>
          <a:endParaRPr lang="pl-PL"/>
        </a:p>
      </dgm:t>
    </dgm:pt>
    <dgm:pt modelId="{DE771E82-41C5-42E3-BD92-458EE9D946F3}" type="pres">
      <dgm:prSet presAssocID="{F0609D13-2B49-4D5B-959B-FFAD9EC2144A}" presName="sibTrans" presStyleLbl="sibTrans2D1" presStyleIdx="0" presStyleCnt="5"/>
      <dgm:spPr/>
      <dgm:t>
        <a:bodyPr/>
        <a:lstStyle/>
        <a:p>
          <a:endParaRPr lang="pl-PL"/>
        </a:p>
      </dgm:t>
    </dgm:pt>
    <dgm:pt modelId="{F1300446-1692-48F1-B97C-B2E91B718291}" type="pres">
      <dgm:prSet presAssocID="{F0609D13-2B49-4D5B-959B-FFAD9EC2144A}" presName="connectorText" presStyleLbl="sibTrans2D1" presStyleIdx="0" presStyleCnt="5"/>
      <dgm:spPr/>
      <dgm:t>
        <a:bodyPr/>
        <a:lstStyle/>
        <a:p>
          <a:endParaRPr lang="pl-PL"/>
        </a:p>
      </dgm:t>
    </dgm:pt>
    <dgm:pt modelId="{7053BAA9-A7AF-4241-8D17-F5DFFE0B51BC}" type="pres">
      <dgm:prSet presAssocID="{57CF2094-68BA-462A-B0D6-2611FCCEAE64}" presName="node" presStyleLbl="node1" presStyleIdx="1" presStyleCnt="6">
        <dgm:presLayoutVars>
          <dgm:bulletEnabled val="1"/>
        </dgm:presLayoutVars>
      </dgm:prSet>
      <dgm:spPr/>
      <dgm:t>
        <a:bodyPr/>
        <a:lstStyle/>
        <a:p>
          <a:endParaRPr lang="pl-PL"/>
        </a:p>
      </dgm:t>
    </dgm:pt>
    <dgm:pt modelId="{2BD4C1EC-7ADD-4493-B121-BD6A40ED24A7}" type="pres">
      <dgm:prSet presAssocID="{23464860-824F-4C68-8C15-EF0BA730E17A}" presName="sibTrans" presStyleLbl="sibTrans2D1" presStyleIdx="1" presStyleCnt="5"/>
      <dgm:spPr/>
      <dgm:t>
        <a:bodyPr/>
        <a:lstStyle/>
        <a:p>
          <a:endParaRPr lang="pl-PL"/>
        </a:p>
      </dgm:t>
    </dgm:pt>
    <dgm:pt modelId="{313D8168-69A7-4327-B7EB-06457D1C20C6}" type="pres">
      <dgm:prSet presAssocID="{23464860-824F-4C68-8C15-EF0BA730E17A}" presName="connectorText" presStyleLbl="sibTrans2D1" presStyleIdx="1" presStyleCnt="5"/>
      <dgm:spPr/>
      <dgm:t>
        <a:bodyPr/>
        <a:lstStyle/>
        <a:p>
          <a:endParaRPr lang="pl-PL"/>
        </a:p>
      </dgm:t>
    </dgm:pt>
    <dgm:pt modelId="{88E62069-67B0-4FE2-9763-2F5862CEBEC5}" type="pres">
      <dgm:prSet presAssocID="{7EB309BF-BC59-45EF-8775-0884F79100A2}" presName="node" presStyleLbl="node1" presStyleIdx="2" presStyleCnt="6">
        <dgm:presLayoutVars>
          <dgm:bulletEnabled val="1"/>
        </dgm:presLayoutVars>
      </dgm:prSet>
      <dgm:spPr/>
      <dgm:t>
        <a:bodyPr/>
        <a:lstStyle/>
        <a:p>
          <a:endParaRPr lang="pl-PL"/>
        </a:p>
      </dgm:t>
    </dgm:pt>
    <dgm:pt modelId="{B1B7DAB7-5339-42CB-B094-8F1715C936FC}" type="pres">
      <dgm:prSet presAssocID="{812FE32B-871A-4D3F-AE52-66BCDD210B31}" presName="sibTrans" presStyleLbl="sibTrans2D1" presStyleIdx="2" presStyleCnt="5"/>
      <dgm:spPr/>
      <dgm:t>
        <a:bodyPr/>
        <a:lstStyle/>
        <a:p>
          <a:endParaRPr lang="pl-PL"/>
        </a:p>
      </dgm:t>
    </dgm:pt>
    <dgm:pt modelId="{D4A46E1F-C29B-4998-B96B-98248F5084B0}" type="pres">
      <dgm:prSet presAssocID="{812FE32B-871A-4D3F-AE52-66BCDD210B31}" presName="connectorText" presStyleLbl="sibTrans2D1" presStyleIdx="2" presStyleCnt="5"/>
      <dgm:spPr/>
      <dgm:t>
        <a:bodyPr/>
        <a:lstStyle/>
        <a:p>
          <a:endParaRPr lang="pl-PL"/>
        </a:p>
      </dgm:t>
    </dgm:pt>
    <dgm:pt modelId="{8DAF240E-DBA7-4FFF-9E85-0357BE462F7B}" type="pres">
      <dgm:prSet presAssocID="{117A989E-60C2-464D-9FCB-E8D72EA850F7}" presName="node" presStyleLbl="node1" presStyleIdx="3" presStyleCnt="6">
        <dgm:presLayoutVars>
          <dgm:bulletEnabled val="1"/>
        </dgm:presLayoutVars>
      </dgm:prSet>
      <dgm:spPr/>
      <dgm:t>
        <a:bodyPr/>
        <a:lstStyle/>
        <a:p>
          <a:endParaRPr lang="pl-PL"/>
        </a:p>
      </dgm:t>
    </dgm:pt>
    <dgm:pt modelId="{60D8E7B3-93AC-4B1E-A3D4-9064ACF00F73}" type="pres">
      <dgm:prSet presAssocID="{DF76E551-E27C-4357-A709-A9984100ECB4}" presName="sibTrans" presStyleLbl="sibTrans2D1" presStyleIdx="3" presStyleCnt="5"/>
      <dgm:spPr/>
      <dgm:t>
        <a:bodyPr/>
        <a:lstStyle/>
        <a:p>
          <a:endParaRPr lang="pl-PL"/>
        </a:p>
      </dgm:t>
    </dgm:pt>
    <dgm:pt modelId="{96905E32-CB89-4E6B-ACC6-C73F785975B0}" type="pres">
      <dgm:prSet presAssocID="{DF76E551-E27C-4357-A709-A9984100ECB4}" presName="connectorText" presStyleLbl="sibTrans2D1" presStyleIdx="3" presStyleCnt="5"/>
      <dgm:spPr/>
      <dgm:t>
        <a:bodyPr/>
        <a:lstStyle/>
        <a:p>
          <a:endParaRPr lang="pl-PL"/>
        </a:p>
      </dgm:t>
    </dgm:pt>
    <dgm:pt modelId="{27087C29-108D-400C-B9B9-BE1ACC4F1AC0}" type="pres">
      <dgm:prSet presAssocID="{85FA17D3-D005-49E0-91B9-75CFE18010BB}" presName="node" presStyleLbl="node1" presStyleIdx="4" presStyleCnt="6" custScaleX="131769">
        <dgm:presLayoutVars>
          <dgm:bulletEnabled val="1"/>
        </dgm:presLayoutVars>
      </dgm:prSet>
      <dgm:spPr/>
      <dgm:t>
        <a:bodyPr/>
        <a:lstStyle/>
        <a:p>
          <a:endParaRPr lang="pl-PL"/>
        </a:p>
      </dgm:t>
    </dgm:pt>
    <dgm:pt modelId="{30B71AF2-C594-4641-9C95-8794243FC231}" type="pres">
      <dgm:prSet presAssocID="{B0BD487C-3F8B-4F84-983B-7EEFA6CDF9C4}" presName="sibTrans" presStyleLbl="sibTrans2D1" presStyleIdx="4" presStyleCnt="5"/>
      <dgm:spPr/>
      <dgm:t>
        <a:bodyPr/>
        <a:lstStyle/>
        <a:p>
          <a:endParaRPr lang="pl-PL"/>
        </a:p>
      </dgm:t>
    </dgm:pt>
    <dgm:pt modelId="{9DAE3945-B60B-4D01-B39B-F212B60A421C}" type="pres">
      <dgm:prSet presAssocID="{B0BD487C-3F8B-4F84-983B-7EEFA6CDF9C4}" presName="connectorText" presStyleLbl="sibTrans2D1" presStyleIdx="4" presStyleCnt="5"/>
      <dgm:spPr/>
      <dgm:t>
        <a:bodyPr/>
        <a:lstStyle/>
        <a:p>
          <a:endParaRPr lang="pl-PL"/>
        </a:p>
      </dgm:t>
    </dgm:pt>
    <dgm:pt modelId="{BEB95BD3-C3C7-4CB6-AF24-797C1FA51A03}" type="pres">
      <dgm:prSet presAssocID="{C1C09286-2D85-461F-9D35-252F8DFE27E9}" presName="node" presStyleLbl="node1" presStyleIdx="5" presStyleCnt="6">
        <dgm:presLayoutVars>
          <dgm:bulletEnabled val="1"/>
        </dgm:presLayoutVars>
      </dgm:prSet>
      <dgm:spPr/>
      <dgm:t>
        <a:bodyPr/>
        <a:lstStyle/>
        <a:p>
          <a:endParaRPr lang="pl-PL"/>
        </a:p>
      </dgm:t>
    </dgm:pt>
  </dgm:ptLst>
  <dgm:cxnLst>
    <dgm:cxn modelId="{A2771FEE-9650-46B2-80CB-4BDEF1135059}" srcId="{9A2F8BBC-E965-4B40-9300-687A2CB00759}" destId="{A1DBD4AD-3320-4972-9131-6EFCD5AC62D5}" srcOrd="0" destOrd="0" parTransId="{30B9D61F-CBE5-40AB-A2D5-E3A7CB0CC365}" sibTransId="{F0609D13-2B49-4D5B-959B-FFAD9EC2144A}"/>
    <dgm:cxn modelId="{2CD8BB25-5E7F-405B-92F6-735D2B96F470}" type="presOf" srcId="{57CF2094-68BA-462A-B0D6-2611FCCEAE64}" destId="{7053BAA9-A7AF-4241-8D17-F5DFFE0B51BC}" srcOrd="0" destOrd="0" presId="urn:microsoft.com/office/officeart/2005/8/layout/process1"/>
    <dgm:cxn modelId="{4F142A7D-8AF5-421E-8B1D-2BA90EE8C0D2}" type="presOf" srcId="{7EB309BF-BC59-45EF-8775-0884F79100A2}" destId="{88E62069-67B0-4FE2-9763-2F5862CEBEC5}" srcOrd="0" destOrd="0" presId="urn:microsoft.com/office/officeart/2005/8/layout/process1"/>
    <dgm:cxn modelId="{D64DA2E5-19B0-454A-A2E7-9307EE1E0910}" srcId="{9A2F8BBC-E965-4B40-9300-687A2CB00759}" destId="{7EB309BF-BC59-45EF-8775-0884F79100A2}" srcOrd="2" destOrd="0" parTransId="{91A58156-EFE4-4BDA-9B93-36EA776C864C}" sibTransId="{812FE32B-871A-4D3F-AE52-66BCDD210B31}"/>
    <dgm:cxn modelId="{6CAD2F90-4D4B-40E5-BAE0-E5058551AE5F}" type="presOf" srcId="{B0BD487C-3F8B-4F84-983B-7EEFA6CDF9C4}" destId="{9DAE3945-B60B-4D01-B39B-F212B60A421C}" srcOrd="1" destOrd="0" presId="urn:microsoft.com/office/officeart/2005/8/layout/process1"/>
    <dgm:cxn modelId="{41C3038E-4956-4454-A1E2-EED5A30114BF}" type="presOf" srcId="{F0609D13-2B49-4D5B-959B-FFAD9EC2144A}" destId="{DE771E82-41C5-42E3-BD92-458EE9D946F3}" srcOrd="0" destOrd="0" presId="urn:microsoft.com/office/officeart/2005/8/layout/process1"/>
    <dgm:cxn modelId="{D0EF63BC-E397-4C21-A473-98C61917CC16}" srcId="{9A2F8BBC-E965-4B40-9300-687A2CB00759}" destId="{85FA17D3-D005-49E0-91B9-75CFE18010BB}" srcOrd="4" destOrd="0" parTransId="{B495674E-C005-4A4C-8CEC-B1FCFE74F064}" sibTransId="{B0BD487C-3F8B-4F84-983B-7EEFA6CDF9C4}"/>
    <dgm:cxn modelId="{B126526C-CD1F-4877-895E-6AFD6B4622D6}" type="presOf" srcId="{85FA17D3-D005-49E0-91B9-75CFE18010BB}" destId="{27087C29-108D-400C-B9B9-BE1ACC4F1AC0}" srcOrd="0" destOrd="0" presId="urn:microsoft.com/office/officeart/2005/8/layout/process1"/>
    <dgm:cxn modelId="{7A2F5BA7-DCD2-4C57-A193-C44DBBD5265B}" type="presOf" srcId="{DF76E551-E27C-4357-A709-A9984100ECB4}" destId="{96905E32-CB89-4E6B-ACC6-C73F785975B0}" srcOrd="1" destOrd="0" presId="urn:microsoft.com/office/officeart/2005/8/layout/process1"/>
    <dgm:cxn modelId="{52D01867-5334-4B01-9951-960F12791E58}" type="presOf" srcId="{A1DBD4AD-3320-4972-9131-6EFCD5AC62D5}" destId="{FD354787-FB5D-4EC2-92C7-1E0A55D91E6C}" srcOrd="0" destOrd="0" presId="urn:microsoft.com/office/officeart/2005/8/layout/process1"/>
    <dgm:cxn modelId="{124A9098-FE3E-4785-B440-6B9C7EC3863D}" srcId="{9A2F8BBC-E965-4B40-9300-687A2CB00759}" destId="{117A989E-60C2-464D-9FCB-E8D72EA850F7}" srcOrd="3" destOrd="0" parTransId="{F77E666D-878D-4F84-BAC7-A10878699A17}" sibTransId="{DF76E551-E27C-4357-A709-A9984100ECB4}"/>
    <dgm:cxn modelId="{48988F64-C7FB-471D-B848-541E7BBF4024}" type="presOf" srcId="{B0BD487C-3F8B-4F84-983B-7EEFA6CDF9C4}" destId="{30B71AF2-C594-4641-9C95-8794243FC231}" srcOrd="0" destOrd="0" presId="urn:microsoft.com/office/officeart/2005/8/layout/process1"/>
    <dgm:cxn modelId="{E0C2244C-248D-417B-BD8C-D2D18C2BDCA9}" type="presOf" srcId="{F0609D13-2B49-4D5B-959B-FFAD9EC2144A}" destId="{F1300446-1692-48F1-B97C-B2E91B718291}" srcOrd="1" destOrd="0" presId="urn:microsoft.com/office/officeart/2005/8/layout/process1"/>
    <dgm:cxn modelId="{79737C58-EA19-4D13-9C56-45A26607F1B8}" type="presOf" srcId="{9A2F8BBC-E965-4B40-9300-687A2CB00759}" destId="{BBBC7EB2-69BE-4D46-91AF-E9AFD0C86999}" srcOrd="0" destOrd="0" presId="urn:microsoft.com/office/officeart/2005/8/layout/process1"/>
    <dgm:cxn modelId="{38F9B60F-8F76-4749-A19D-CEFF91569436}" type="presOf" srcId="{812FE32B-871A-4D3F-AE52-66BCDD210B31}" destId="{B1B7DAB7-5339-42CB-B094-8F1715C936FC}" srcOrd="0" destOrd="0" presId="urn:microsoft.com/office/officeart/2005/8/layout/process1"/>
    <dgm:cxn modelId="{D9E468C9-8550-48D3-B4D2-D24633D93ACF}" type="presOf" srcId="{117A989E-60C2-464D-9FCB-E8D72EA850F7}" destId="{8DAF240E-DBA7-4FFF-9E85-0357BE462F7B}" srcOrd="0" destOrd="0" presId="urn:microsoft.com/office/officeart/2005/8/layout/process1"/>
    <dgm:cxn modelId="{4620C930-2BE0-4A08-B0DA-9909E627B3E0}" type="presOf" srcId="{23464860-824F-4C68-8C15-EF0BA730E17A}" destId="{313D8168-69A7-4327-B7EB-06457D1C20C6}" srcOrd="1" destOrd="0" presId="urn:microsoft.com/office/officeart/2005/8/layout/process1"/>
    <dgm:cxn modelId="{F276CC8D-3C40-41C5-A041-73DFC3EC5FCB}" type="presOf" srcId="{23464860-824F-4C68-8C15-EF0BA730E17A}" destId="{2BD4C1EC-7ADD-4493-B121-BD6A40ED24A7}" srcOrd="0" destOrd="0" presId="urn:microsoft.com/office/officeart/2005/8/layout/process1"/>
    <dgm:cxn modelId="{E5CFF9F5-425A-48FC-A31D-0D12A0EEFF66}" type="presOf" srcId="{DF76E551-E27C-4357-A709-A9984100ECB4}" destId="{60D8E7B3-93AC-4B1E-A3D4-9064ACF00F73}" srcOrd="0" destOrd="0" presId="urn:microsoft.com/office/officeart/2005/8/layout/process1"/>
    <dgm:cxn modelId="{16F14246-3CF9-4F04-A132-65F1402FDDD9}" type="presOf" srcId="{C1C09286-2D85-461F-9D35-252F8DFE27E9}" destId="{BEB95BD3-C3C7-4CB6-AF24-797C1FA51A03}" srcOrd="0" destOrd="0" presId="urn:microsoft.com/office/officeart/2005/8/layout/process1"/>
    <dgm:cxn modelId="{D389B5CF-3D77-4E5D-BB98-78819E812A8C}" type="presOf" srcId="{812FE32B-871A-4D3F-AE52-66BCDD210B31}" destId="{D4A46E1F-C29B-4998-B96B-98248F5084B0}" srcOrd="1" destOrd="0" presId="urn:microsoft.com/office/officeart/2005/8/layout/process1"/>
    <dgm:cxn modelId="{A85EFF8D-8F65-4204-B029-DCEAC1E2B970}" srcId="{9A2F8BBC-E965-4B40-9300-687A2CB00759}" destId="{57CF2094-68BA-462A-B0D6-2611FCCEAE64}" srcOrd="1" destOrd="0" parTransId="{1570ECD8-F054-4A74-8DE2-7D75F6E957C8}" sibTransId="{23464860-824F-4C68-8C15-EF0BA730E17A}"/>
    <dgm:cxn modelId="{E6E9C68C-B9E9-4F80-B021-AC80FB40F8E3}" srcId="{9A2F8BBC-E965-4B40-9300-687A2CB00759}" destId="{C1C09286-2D85-461F-9D35-252F8DFE27E9}" srcOrd="5" destOrd="0" parTransId="{C91D4A4D-385C-4744-BFD4-F4EDF325CE1F}" sibTransId="{ED2134FE-2A91-42B6-A7EE-C8A6AB194C87}"/>
    <dgm:cxn modelId="{F2EC9D0B-904F-4914-B9C9-F6042510A420}" type="presParOf" srcId="{BBBC7EB2-69BE-4D46-91AF-E9AFD0C86999}" destId="{FD354787-FB5D-4EC2-92C7-1E0A55D91E6C}" srcOrd="0" destOrd="0" presId="urn:microsoft.com/office/officeart/2005/8/layout/process1"/>
    <dgm:cxn modelId="{4547764E-F24C-4E0B-887B-9A6D4626676E}" type="presParOf" srcId="{BBBC7EB2-69BE-4D46-91AF-E9AFD0C86999}" destId="{DE771E82-41C5-42E3-BD92-458EE9D946F3}" srcOrd="1" destOrd="0" presId="urn:microsoft.com/office/officeart/2005/8/layout/process1"/>
    <dgm:cxn modelId="{58DC834D-0997-4C48-B1F8-4B71CC2AC938}" type="presParOf" srcId="{DE771E82-41C5-42E3-BD92-458EE9D946F3}" destId="{F1300446-1692-48F1-B97C-B2E91B718291}" srcOrd="0" destOrd="0" presId="urn:microsoft.com/office/officeart/2005/8/layout/process1"/>
    <dgm:cxn modelId="{603C15F2-4BE1-4139-BCF1-BDF4BFD84629}" type="presParOf" srcId="{BBBC7EB2-69BE-4D46-91AF-E9AFD0C86999}" destId="{7053BAA9-A7AF-4241-8D17-F5DFFE0B51BC}" srcOrd="2" destOrd="0" presId="urn:microsoft.com/office/officeart/2005/8/layout/process1"/>
    <dgm:cxn modelId="{A1F8F736-D9AE-47D0-89E5-1A67238DED78}" type="presParOf" srcId="{BBBC7EB2-69BE-4D46-91AF-E9AFD0C86999}" destId="{2BD4C1EC-7ADD-4493-B121-BD6A40ED24A7}" srcOrd="3" destOrd="0" presId="urn:microsoft.com/office/officeart/2005/8/layout/process1"/>
    <dgm:cxn modelId="{F3D43A8B-A4C6-427C-B106-973AEEBD006D}" type="presParOf" srcId="{2BD4C1EC-7ADD-4493-B121-BD6A40ED24A7}" destId="{313D8168-69A7-4327-B7EB-06457D1C20C6}" srcOrd="0" destOrd="0" presId="urn:microsoft.com/office/officeart/2005/8/layout/process1"/>
    <dgm:cxn modelId="{7DEE8D90-B64C-4F6D-9AD6-80C2E1E38401}" type="presParOf" srcId="{BBBC7EB2-69BE-4D46-91AF-E9AFD0C86999}" destId="{88E62069-67B0-4FE2-9763-2F5862CEBEC5}" srcOrd="4" destOrd="0" presId="urn:microsoft.com/office/officeart/2005/8/layout/process1"/>
    <dgm:cxn modelId="{F4E9A0E2-C668-44D0-A192-82EFB31BF860}" type="presParOf" srcId="{BBBC7EB2-69BE-4D46-91AF-E9AFD0C86999}" destId="{B1B7DAB7-5339-42CB-B094-8F1715C936FC}" srcOrd="5" destOrd="0" presId="urn:microsoft.com/office/officeart/2005/8/layout/process1"/>
    <dgm:cxn modelId="{46E402F7-4D7B-4601-8010-B9B30B6299CB}" type="presParOf" srcId="{B1B7DAB7-5339-42CB-B094-8F1715C936FC}" destId="{D4A46E1F-C29B-4998-B96B-98248F5084B0}" srcOrd="0" destOrd="0" presId="urn:microsoft.com/office/officeart/2005/8/layout/process1"/>
    <dgm:cxn modelId="{E08083BA-4028-46EE-91D7-7DFDC72A912F}" type="presParOf" srcId="{BBBC7EB2-69BE-4D46-91AF-E9AFD0C86999}" destId="{8DAF240E-DBA7-4FFF-9E85-0357BE462F7B}" srcOrd="6" destOrd="0" presId="urn:microsoft.com/office/officeart/2005/8/layout/process1"/>
    <dgm:cxn modelId="{A6BA965C-A0B0-44BB-BB9B-28A158B31BC9}" type="presParOf" srcId="{BBBC7EB2-69BE-4D46-91AF-E9AFD0C86999}" destId="{60D8E7B3-93AC-4B1E-A3D4-9064ACF00F73}" srcOrd="7" destOrd="0" presId="urn:microsoft.com/office/officeart/2005/8/layout/process1"/>
    <dgm:cxn modelId="{0E9B4EEF-F1EB-4B61-B25D-0FC688919FAA}" type="presParOf" srcId="{60D8E7B3-93AC-4B1E-A3D4-9064ACF00F73}" destId="{96905E32-CB89-4E6B-ACC6-C73F785975B0}" srcOrd="0" destOrd="0" presId="urn:microsoft.com/office/officeart/2005/8/layout/process1"/>
    <dgm:cxn modelId="{68CEAFC3-6787-44D9-BCF4-DD4632F7B1D7}" type="presParOf" srcId="{BBBC7EB2-69BE-4D46-91AF-E9AFD0C86999}" destId="{27087C29-108D-400C-B9B9-BE1ACC4F1AC0}" srcOrd="8" destOrd="0" presId="urn:microsoft.com/office/officeart/2005/8/layout/process1"/>
    <dgm:cxn modelId="{8BD66083-2B0F-4BA7-BE6D-1435FD08E603}" type="presParOf" srcId="{BBBC7EB2-69BE-4D46-91AF-E9AFD0C86999}" destId="{30B71AF2-C594-4641-9C95-8794243FC231}" srcOrd="9" destOrd="0" presId="urn:microsoft.com/office/officeart/2005/8/layout/process1"/>
    <dgm:cxn modelId="{F1F7E400-7A10-4232-9E46-CBA086638415}" type="presParOf" srcId="{30B71AF2-C594-4641-9C95-8794243FC231}" destId="{9DAE3945-B60B-4D01-B39B-F212B60A421C}" srcOrd="0" destOrd="0" presId="urn:microsoft.com/office/officeart/2005/8/layout/process1"/>
    <dgm:cxn modelId="{3FB07B0D-CF6C-4CF2-B5E6-15D9E7425B53}" type="presParOf" srcId="{BBBC7EB2-69BE-4D46-91AF-E9AFD0C86999}" destId="{BEB95BD3-C3C7-4CB6-AF24-797C1FA51A03}" srcOrd="10"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354787-FB5D-4EC2-92C7-1E0A55D91E6C}">
      <dsp:nvSpPr>
        <dsp:cNvPr id="0" name=""/>
        <dsp:cNvSpPr/>
      </dsp:nvSpPr>
      <dsp:spPr>
        <a:xfrm>
          <a:off x="1583" y="105956"/>
          <a:ext cx="796959" cy="43578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b="1" kern="1200"/>
            <a:t>Input </a:t>
          </a:r>
        </a:p>
        <a:p>
          <a:pPr lvl="0" algn="ctr" defTabSz="355600">
            <a:lnSpc>
              <a:spcPct val="90000"/>
            </a:lnSpc>
            <a:spcBef>
              <a:spcPct val="0"/>
            </a:spcBef>
            <a:spcAft>
              <a:spcPct val="35000"/>
            </a:spcAft>
          </a:pPr>
          <a:r>
            <a:rPr lang="pl-PL" sz="800" kern="1200"/>
            <a:t>3D samples</a:t>
          </a:r>
        </a:p>
      </dsp:txBody>
      <dsp:txXfrm>
        <a:off x="14347" y="118720"/>
        <a:ext cx="771431" cy="410258"/>
      </dsp:txXfrm>
    </dsp:sp>
    <dsp:sp modelId="{DE771E82-41C5-42E3-BD92-458EE9D946F3}">
      <dsp:nvSpPr>
        <dsp:cNvPr id="0" name=""/>
        <dsp:cNvSpPr/>
      </dsp:nvSpPr>
      <dsp:spPr>
        <a:xfrm>
          <a:off x="871174"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871174" y="269812"/>
        <a:ext cx="107785" cy="108075"/>
      </dsp:txXfrm>
    </dsp:sp>
    <dsp:sp modelId="{7053BAA9-A7AF-4241-8D17-F5DFFE0B51BC}">
      <dsp:nvSpPr>
        <dsp:cNvPr id="0" name=""/>
        <dsp:cNvSpPr/>
      </dsp:nvSpPr>
      <dsp:spPr>
        <a:xfrm>
          <a:off x="1089068"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Filtering</a:t>
          </a:r>
        </a:p>
      </dsp:txBody>
      <dsp:txXfrm>
        <a:off x="1101832" y="118720"/>
        <a:ext cx="700783" cy="410258"/>
      </dsp:txXfrm>
    </dsp:sp>
    <dsp:sp modelId="{2BD4C1EC-7ADD-4493-B121-BD6A40ED24A7}">
      <dsp:nvSpPr>
        <dsp:cNvPr id="0" name=""/>
        <dsp:cNvSpPr/>
      </dsp:nvSpPr>
      <dsp:spPr>
        <a:xfrm>
          <a:off x="1888010"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1888010" y="269812"/>
        <a:ext cx="107785" cy="108075"/>
      </dsp:txXfrm>
    </dsp:sp>
    <dsp:sp modelId="{88E62069-67B0-4FE2-9763-2F5862CEBEC5}">
      <dsp:nvSpPr>
        <dsp:cNvPr id="0" name=""/>
        <dsp:cNvSpPr/>
      </dsp:nvSpPr>
      <dsp:spPr>
        <a:xfrm>
          <a:off x="2105904"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Shifting to common joint</a:t>
          </a:r>
        </a:p>
      </dsp:txBody>
      <dsp:txXfrm>
        <a:off x="2118668" y="118720"/>
        <a:ext cx="700783" cy="410258"/>
      </dsp:txXfrm>
    </dsp:sp>
    <dsp:sp modelId="{B1B7DAB7-5339-42CB-B094-8F1715C936FC}">
      <dsp:nvSpPr>
        <dsp:cNvPr id="0" name=""/>
        <dsp:cNvSpPr/>
      </dsp:nvSpPr>
      <dsp:spPr>
        <a:xfrm>
          <a:off x="2904847"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2904847" y="269812"/>
        <a:ext cx="107785" cy="108075"/>
      </dsp:txXfrm>
    </dsp:sp>
    <dsp:sp modelId="{8DAF240E-DBA7-4FFF-9E85-0357BE462F7B}">
      <dsp:nvSpPr>
        <dsp:cNvPr id="0" name=""/>
        <dsp:cNvSpPr/>
      </dsp:nvSpPr>
      <dsp:spPr>
        <a:xfrm>
          <a:off x="3122740" y="105956"/>
          <a:ext cx="726311"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Rotating to floor plane</a:t>
          </a:r>
        </a:p>
      </dsp:txBody>
      <dsp:txXfrm>
        <a:off x="3135504" y="118720"/>
        <a:ext cx="700783" cy="410258"/>
      </dsp:txXfrm>
    </dsp:sp>
    <dsp:sp modelId="{60D8E7B3-93AC-4B1E-A3D4-9064ACF00F73}">
      <dsp:nvSpPr>
        <dsp:cNvPr id="0" name=""/>
        <dsp:cNvSpPr/>
      </dsp:nvSpPr>
      <dsp:spPr>
        <a:xfrm>
          <a:off x="3921683"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3921683" y="269812"/>
        <a:ext cx="107785" cy="108075"/>
      </dsp:txXfrm>
    </dsp:sp>
    <dsp:sp modelId="{27087C29-108D-400C-B9B9-BE1ACC4F1AC0}">
      <dsp:nvSpPr>
        <dsp:cNvPr id="0" name=""/>
        <dsp:cNvSpPr/>
      </dsp:nvSpPr>
      <dsp:spPr>
        <a:xfrm>
          <a:off x="4139576" y="105956"/>
          <a:ext cx="957053" cy="435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kern="1200"/>
            <a:t>Projecting on movement plane</a:t>
          </a:r>
        </a:p>
      </dsp:txBody>
      <dsp:txXfrm>
        <a:off x="4152340" y="118720"/>
        <a:ext cx="931525" cy="410258"/>
      </dsp:txXfrm>
    </dsp:sp>
    <dsp:sp modelId="{30B71AF2-C594-4641-9C95-8794243FC231}">
      <dsp:nvSpPr>
        <dsp:cNvPr id="0" name=""/>
        <dsp:cNvSpPr/>
      </dsp:nvSpPr>
      <dsp:spPr>
        <a:xfrm>
          <a:off x="5169261" y="233787"/>
          <a:ext cx="153978" cy="18012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pl-PL" sz="800" kern="1200"/>
        </a:p>
      </dsp:txBody>
      <dsp:txXfrm>
        <a:off x="5169261" y="269812"/>
        <a:ext cx="107785" cy="108075"/>
      </dsp:txXfrm>
    </dsp:sp>
    <dsp:sp modelId="{BEB95BD3-C3C7-4CB6-AF24-797C1FA51A03}">
      <dsp:nvSpPr>
        <dsp:cNvPr id="0" name=""/>
        <dsp:cNvSpPr/>
      </dsp:nvSpPr>
      <dsp:spPr>
        <a:xfrm>
          <a:off x="5387154" y="105956"/>
          <a:ext cx="726311" cy="435786"/>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l-PL" sz="800" b="1" kern="1200"/>
            <a:t>Output</a:t>
          </a:r>
        </a:p>
        <a:p>
          <a:pPr lvl="0" algn="ctr" defTabSz="355600">
            <a:lnSpc>
              <a:spcPct val="90000"/>
            </a:lnSpc>
            <a:spcBef>
              <a:spcPct val="0"/>
            </a:spcBef>
            <a:spcAft>
              <a:spcPct val="35000"/>
            </a:spcAft>
          </a:pPr>
          <a:r>
            <a:rPr lang="pl-PL" sz="800" kern="1200"/>
            <a:t>2D samples</a:t>
          </a:r>
        </a:p>
      </dsp:txBody>
      <dsp:txXfrm>
        <a:off x="5399918" y="118720"/>
        <a:ext cx="700783" cy="4102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11</Pages>
  <Words>1447</Words>
  <Characters>8688</Characters>
  <Application>Microsoft Office Word</Application>
  <DocSecurity>0</DocSecurity>
  <Lines>72</Lines>
  <Paragraphs>20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10115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nerkon</dc:creator>
  <cp:lastModifiedBy>Przemoo</cp:lastModifiedBy>
  <cp:revision>9</cp:revision>
  <dcterms:created xsi:type="dcterms:W3CDTF">2013-06-14T17:11:00Z</dcterms:created>
  <dcterms:modified xsi:type="dcterms:W3CDTF">2013-06-17T00:10:00Z</dcterms:modified>
</cp:coreProperties>
</file>